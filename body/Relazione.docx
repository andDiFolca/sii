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3EAA0" w14:textId="77777777" w:rsidR="00BB56A8" w:rsidRPr="002456D8" w:rsidRDefault="00BB56A8" w:rsidP="002456D8">
      <w:pPr>
        <w:pStyle w:val="Titolo"/>
        <w:rPr>
          <w:sz w:val="40"/>
          <w:szCs w:val="40"/>
        </w:rPr>
      </w:pPr>
      <w:proofErr w:type="spellStart"/>
      <w:r w:rsidRPr="00D4483E">
        <w:rPr>
          <w:sz w:val="40"/>
          <w:szCs w:val="40"/>
        </w:rPr>
        <w:t>Hardening</w:t>
      </w:r>
      <w:proofErr w:type="spellEnd"/>
      <w:r w:rsidRPr="00D4483E">
        <w:rPr>
          <w:sz w:val="40"/>
          <w:szCs w:val="40"/>
        </w:rPr>
        <w:t xml:space="preserve"> Macchine Linux </w:t>
      </w:r>
      <w:r w:rsidRPr="00D4483E">
        <w:rPr>
          <w:sz w:val="40"/>
          <w:szCs w:val="40"/>
        </w:rPr>
        <w:tab/>
      </w:r>
    </w:p>
    <w:p w14:paraId="014CAC02" w14:textId="77777777" w:rsidR="00BB56A8" w:rsidRPr="00D4483E" w:rsidRDefault="00D4483E" w:rsidP="002456D8">
      <w:pPr>
        <w:pStyle w:val="Titolo1"/>
      </w:pPr>
      <w:r w:rsidRPr="00D4483E">
        <w:t>HARDENING</w:t>
      </w:r>
    </w:p>
    <w:p w14:paraId="756F7ED2"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51614409"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r w:rsidRPr="00D4483E">
        <w:rPr>
          <w:rFonts w:ascii="Helvetica" w:hAnsi="Helvetica" w:cs="Helvetica"/>
          <w:b/>
          <w:bCs/>
          <w:color w:val="BA120A"/>
        </w:rPr>
        <w:t>Sicurezza Fisica</w:t>
      </w:r>
    </w:p>
    <w:p w14:paraId="1B7BFB7E"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Configurare il BIOS in modo da disabilitare il </w:t>
      </w:r>
      <w:proofErr w:type="spellStart"/>
      <w:r w:rsidRPr="00D4483E">
        <w:rPr>
          <w:rFonts w:ascii="Helvetica" w:hAnsi="Helvetica" w:cs="Helvetica"/>
        </w:rPr>
        <w:t>booting</w:t>
      </w:r>
      <w:proofErr w:type="spellEnd"/>
      <w:r w:rsidRPr="00D4483E">
        <w:rPr>
          <w:rFonts w:ascii="Helvetica" w:hAnsi="Helvetica" w:cs="Helvetica"/>
        </w:rPr>
        <w:t xml:space="preserve"> da CD/DVD, Device Esterni, Floppy. </w:t>
      </w:r>
    </w:p>
    <w:p w14:paraId="7E6BCBAA"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Impostare una password al BIOS</w:t>
      </w:r>
    </w:p>
    <w:p w14:paraId="0871301F"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Proteggere il GRUB con una password in modo da ridurre accessi fisici al sistema</w:t>
      </w:r>
    </w:p>
    <w:p w14:paraId="794FD65F"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06DFF4CC"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r w:rsidRPr="00D4483E">
        <w:rPr>
          <w:rFonts w:ascii="Helvetica" w:hAnsi="Helvetica" w:cs="Helvetica"/>
          <w:b/>
          <w:bCs/>
          <w:color w:val="BA120A"/>
        </w:rPr>
        <w:t>Partizioni dei dischi</w:t>
      </w:r>
    </w:p>
    <w:p w14:paraId="58BEFA5E"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Fare in modo che il disco non sia costituito da un’unica partizione.  Avere più partizioni consente una maggiore sicurezza nel caso succeda un qualunque disastro. Creando diverse partizioni, i dati possono essere separati e raggruppati. Quando avviene un incidente, solo i dati della partizione sono compromessi, mentre i dati delle altre partizioni rimangono inalterati. </w:t>
      </w:r>
    </w:p>
    <w:p w14:paraId="3197D432"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Inoltre alcune delle </w:t>
      </w:r>
      <w:proofErr w:type="spellStart"/>
      <w:r w:rsidRPr="00D4483E">
        <w:rPr>
          <w:rFonts w:ascii="Helvetica" w:hAnsi="Helvetica" w:cs="Helvetica"/>
        </w:rPr>
        <w:t>directories</w:t>
      </w:r>
      <w:proofErr w:type="spellEnd"/>
      <w:r w:rsidRPr="00D4483E">
        <w:rPr>
          <w:rFonts w:ascii="Helvetica" w:hAnsi="Helvetica" w:cs="Helvetica"/>
        </w:rPr>
        <w:t xml:space="preserve"> tipiche dei sistemi </w:t>
      </w:r>
      <w:proofErr w:type="spellStart"/>
      <w:r w:rsidRPr="00D4483E">
        <w:rPr>
          <w:rFonts w:ascii="Helvetica" w:hAnsi="Helvetica" w:cs="Helvetica"/>
        </w:rPr>
        <w:t>linux</w:t>
      </w:r>
      <w:proofErr w:type="spellEnd"/>
      <w:r w:rsidRPr="00D4483E">
        <w:rPr>
          <w:rFonts w:ascii="Helvetica" w:hAnsi="Helvetica" w:cs="Helvetica"/>
        </w:rPr>
        <w:t xml:space="preserve"> sono esposte ad attacchi di tipo noto, e questo a causa del ruolo che svolgono all’interno del sistema operativo, e quindi è plausibile che siano montate su </w:t>
      </w:r>
      <w:proofErr w:type="spellStart"/>
      <w:r w:rsidRPr="00D4483E">
        <w:rPr>
          <w:rFonts w:ascii="Helvetica" w:hAnsi="Helvetica" w:cs="Helvetica"/>
        </w:rPr>
        <w:t>filesystem</w:t>
      </w:r>
      <w:proofErr w:type="spellEnd"/>
      <w:r w:rsidRPr="00D4483E">
        <w:rPr>
          <w:rFonts w:ascii="Helvetica" w:hAnsi="Helvetica" w:cs="Helvetica"/>
        </w:rPr>
        <w:t xml:space="preserve"> separati dal resto del sistema.  </w:t>
      </w:r>
    </w:p>
    <w:p w14:paraId="28B45928"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In particolare le </w:t>
      </w:r>
      <w:proofErr w:type="spellStart"/>
      <w:r w:rsidRPr="00D4483E">
        <w:rPr>
          <w:rFonts w:ascii="Helvetica" w:hAnsi="Helvetica" w:cs="Helvetica"/>
        </w:rPr>
        <w:t>directories</w:t>
      </w:r>
      <w:proofErr w:type="spellEnd"/>
      <w:r w:rsidRPr="00D4483E">
        <w:rPr>
          <w:rFonts w:ascii="Helvetica" w:hAnsi="Helvetica" w:cs="Helvetica"/>
        </w:rPr>
        <w:t>:</w:t>
      </w:r>
    </w:p>
    <w:p w14:paraId="29CD28F4"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3EA8CED0"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w:t>
      </w:r>
      <w:proofErr w:type="spellStart"/>
      <w:r w:rsidRPr="00D4483E">
        <w:rPr>
          <w:rFonts w:ascii="Helvetica" w:hAnsi="Helvetica" w:cs="Helvetica"/>
        </w:rPr>
        <w:t>var</w:t>
      </w:r>
      <w:proofErr w:type="spellEnd"/>
      <w:r w:rsidRPr="00D4483E">
        <w:rPr>
          <w:rFonts w:ascii="Helvetica" w:hAnsi="Helvetica" w:cs="Helvetica"/>
        </w:rPr>
        <w:t xml:space="preserve"> è la directory che contiene i </w:t>
      </w:r>
      <w:proofErr w:type="spellStart"/>
      <w:r w:rsidRPr="00D4483E">
        <w:rPr>
          <w:rFonts w:ascii="Helvetica" w:hAnsi="Helvetica" w:cs="Helvetica"/>
        </w:rPr>
        <w:t>logs</w:t>
      </w:r>
      <w:proofErr w:type="spellEnd"/>
      <w:r w:rsidRPr="00D4483E">
        <w:rPr>
          <w:rFonts w:ascii="Helvetica" w:hAnsi="Helvetica" w:cs="Helvetica"/>
        </w:rPr>
        <w:t xml:space="preserve"> del sistema, ed una generazione fuori controllo può in poco tempo esaurire tutto lo spazio della partizione e quindi del disco in una soluzione con un’unica partizione, e questo impedisce al sistema operativo di funzionare correttamente.</w:t>
      </w:r>
    </w:p>
    <w:p w14:paraId="6D12E7EA"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0957DA7F"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w:t>
      </w:r>
      <w:proofErr w:type="spellStart"/>
      <w:r w:rsidRPr="00D4483E">
        <w:rPr>
          <w:rFonts w:ascii="Helvetica" w:hAnsi="Helvetica" w:cs="Helvetica"/>
        </w:rPr>
        <w:t>tmp</w:t>
      </w:r>
      <w:proofErr w:type="spellEnd"/>
      <w:r w:rsidRPr="00D4483E">
        <w:rPr>
          <w:rFonts w:ascii="Helvetica" w:hAnsi="Helvetica" w:cs="Helvetica"/>
        </w:rPr>
        <w:t xml:space="preserve"> è la directory adibita a contenere file temporanei; gode spesso di privilegi alti e quindi </w:t>
      </w:r>
      <w:proofErr w:type="spellStart"/>
      <w:r w:rsidRPr="00D4483E">
        <w:rPr>
          <w:rFonts w:ascii="Helvetica" w:hAnsi="Helvetica" w:cs="Helvetica"/>
        </w:rPr>
        <w:t>rootkit</w:t>
      </w:r>
      <w:proofErr w:type="spellEnd"/>
      <w:r w:rsidRPr="00D4483E">
        <w:rPr>
          <w:rFonts w:ascii="Helvetica" w:hAnsi="Helvetica" w:cs="Helvetica"/>
        </w:rPr>
        <w:t xml:space="preserve"> ed exploit vengono spesso lanciati proprio da questa directory, proprio perché quella più vulnerabile.</w:t>
      </w:r>
    </w:p>
    <w:p w14:paraId="0A65EF90"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03A42E59"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Analizzando il file /</w:t>
      </w:r>
      <w:proofErr w:type="spellStart"/>
      <w:r w:rsidRPr="00D4483E">
        <w:rPr>
          <w:rFonts w:ascii="Helvetica" w:hAnsi="Helvetica" w:cs="Helvetica"/>
        </w:rPr>
        <w:t>etc</w:t>
      </w:r>
      <w:proofErr w:type="spellEnd"/>
      <w:r w:rsidRPr="00D4483E">
        <w:rPr>
          <w:rFonts w:ascii="Helvetica" w:hAnsi="Helvetica" w:cs="Helvetica"/>
        </w:rPr>
        <w:t>/</w:t>
      </w:r>
      <w:proofErr w:type="spellStart"/>
      <w:r w:rsidRPr="00D4483E">
        <w:rPr>
          <w:rFonts w:ascii="Helvetica" w:hAnsi="Helvetica" w:cs="Helvetica"/>
        </w:rPr>
        <w:t>fstab</w:t>
      </w:r>
      <w:proofErr w:type="spellEnd"/>
      <w:r w:rsidRPr="00D4483E">
        <w:rPr>
          <w:rFonts w:ascii="Helvetica" w:hAnsi="Helvetica" w:cs="Helvetica"/>
        </w:rPr>
        <w:t xml:space="preserve"> è possibile verificare quali siano le partizioni presenti ed i relativi punti di </w:t>
      </w:r>
      <w:proofErr w:type="spellStart"/>
      <w:r w:rsidRPr="00D4483E">
        <w:rPr>
          <w:rFonts w:ascii="Helvetica" w:hAnsi="Helvetica" w:cs="Helvetica"/>
        </w:rPr>
        <w:t>mount</w:t>
      </w:r>
      <w:proofErr w:type="spellEnd"/>
      <w:r w:rsidRPr="00D4483E">
        <w:rPr>
          <w:rFonts w:ascii="Helvetica" w:hAnsi="Helvetica" w:cs="Helvetica"/>
        </w:rPr>
        <w:t xml:space="preserve"> al </w:t>
      </w:r>
      <w:proofErr w:type="spellStart"/>
      <w:r w:rsidRPr="00D4483E">
        <w:rPr>
          <w:rFonts w:ascii="Helvetica" w:hAnsi="Helvetica" w:cs="Helvetica"/>
        </w:rPr>
        <w:t>boot</w:t>
      </w:r>
      <w:proofErr w:type="spellEnd"/>
      <w:r w:rsidRPr="00D4483E">
        <w:rPr>
          <w:rFonts w:ascii="Helvetica" w:hAnsi="Helvetica" w:cs="Helvetica"/>
        </w:rPr>
        <w:t>, ed è quindi necessario far si che /</w:t>
      </w:r>
      <w:proofErr w:type="spellStart"/>
      <w:r w:rsidRPr="00D4483E">
        <w:rPr>
          <w:rFonts w:ascii="Helvetica" w:hAnsi="Helvetica" w:cs="Helvetica"/>
        </w:rPr>
        <w:t>var</w:t>
      </w:r>
      <w:proofErr w:type="spellEnd"/>
      <w:r w:rsidRPr="00D4483E">
        <w:rPr>
          <w:rFonts w:ascii="Helvetica" w:hAnsi="Helvetica" w:cs="Helvetica"/>
        </w:rPr>
        <w:t xml:space="preserve"> e /</w:t>
      </w:r>
      <w:proofErr w:type="spellStart"/>
      <w:r w:rsidRPr="00D4483E">
        <w:rPr>
          <w:rFonts w:ascii="Helvetica" w:hAnsi="Helvetica" w:cs="Helvetica"/>
        </w:rPr>
        <w:t>tmp</w:t>
      </w:r>
      <w:proofErr w:type="spellEnd"/>
      <w:r w:rsidRPr="00D4483E">
        <w:rPr>
          <w:rFonts w:ascii="Helvetica" w:hAnsi="Helvetica" w:cs="Helvetica"/>
        </w:rPr>
        <w:t xml:space="preserve"> siano montati su due </w:t>
      </w:r>
      <w:proofErr w:type="spellStart"/>
      <w:r w:rsidRPr="00D4483E">
        <w:rPr>
          <w:rFonts w:ascii="Helvetica" w:hAnsi="Helvetica" w:cs="Helvetica"/>
        </w:rPr>
        <w:t>filesystem</w:t>
      </w:r>
      <w:proofErr w:type="spellEnd"/>
      <w:r w:rsidRPr="00D4483E">
        <w:rPr>
          <w:rFonts w:ascii="Helvetica" w:hAnsi="Helvetica" w:cs="Helvetica"/>
        </w:rPr>
        <w:t xml:space="preserve"> separati. Conviene creare partizioni separate anche per le </w:t>
      </w:r>
      <w:proofErr w:type="spellStart"/>
      <w:r w:rsidRPr="00D4483E">
        <w:rPr>
          <w:rFonts w:ascii="Helvetica" w:hAnsi="Helvetica" w:cs="Helvetica"/>
        </w:rPr>
        <w:t>directories</w:t>
      </w:r>
      <w:proofErr w:type="spellEnd"/>
      <w:r w:rsidRPr="00D4483E">
        <w:rPr>
          <w:rFonts w:ascii="Helvetica" w:hAnsi="Helvetica" w:cs="Helvetica"/>
        </w:rPr>
        <w:t xml:space="preserve"> </w:t>
      </w:r>
      <w:proofErr w:type="spellStart"/>
      <w:r w:rsidRPr="00D4483E">
        <w:rPr>
          <w:rFonts w:ascii="Helvetica" w:hAnsi="Helvetica" w:cs="Helvetica"/>
        </w:rPr>
        <w:t>usr</w:t>
      </w:r>
      <w:proofErr w:type="spellEnd"/>
      <w:r w:rsidRPr="00D4483E">
        <w:rPr>
          <w:rFonts w:ascii="Helvetica" w:hAnsi="Helvetica" w:cs="Helvetica"/>
        </w:rPr>
        <w:t xml:space="preserve"> ed home, ed inoltre abilitare le quote in modo da evitare un riempimento totale delle partizioni in caso di malfunzionamento.</w:t>
      </w:r>
    </w:p>
    <w:p w14:paraId="4C92C74D"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35F4ACF0"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proofErr w:type="spellStart"/>
      <w:r w:rsidRPr="00D4483E">
        <w:rPr>
          <w:rFonts w:ascii="Helvetica" w:hAnsi="Helvetica" w:cs="Helvetica"/>
          <w:b/>
          <w:bCs/>
          <w:color w:val="BA120A"/>
        </w:rPr>
        <w:t>Kernel</w:t>
      </w:r>
      <w:proofErr w:type="spellEnd"/>
      <w:r w:rsidRPr="00D4483E">
        <w:rPr>
          <w:rFonts w:ascii="Helvetica" w:hAnsi="Helvetica" w:cs="Helvetica"/>
          <w:b/>
          <w:bCs/>
          <w:color w:val="BA120A"/>
        </w:rPr>
        <w:t xml:space="preserve"> e pacchetti aggiornati</w:t>
      </w:r>
    </w:p>
    <w:p w14:paraId="069B5679"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È di fondamentale importanza </w:t>
      </w:r>
      <w:r w:rsidRPr="00D4483E">
        <w:rPr>
          <w:rFonts w:ascii="Helvetica Neue" w:hAnsi="Helvetica Neue" w:cs="Helvetica Neue"/>
          <w:b/>
          <w:bCs/>
        </w:rPr>
        <w:t>aggiornare i pacchetti alle ultime versioni disponibili</w:t>
      </w:r>
      <w:r w:rsidRPr="00D4483E">
        <w:rPr>
          <w:rFonts w:ascii="Helvetica" w:hAnsi="Helvetica" w:cs="Helvetica"/>
        </w:rPr>
        <w:t xml:space="preserve">, in modo che bug delle versioni precedenti, e corretti con le ultime, non possano essere un veicolo di attacco. Stesso discorso vale per il </w:t>
      </w:r>
      <w:proofErr w:type="spellStart"/>
      <w:r w:rsidRPr="00D4483E">
        <w:rPr>
          <w:rFonts w:ascii="Helvetica" w:hAnsi="Helvetica" w:cs="Helvetica"/>
        </w:rPr>
        <w:t>kernel</w:t>
      </w:r>
      <w:proofErr w:type="spellEnd"/>
      <w:r w:rsidRPr="00D4483E">
        <w:rPr>
          <w:rFonts w:ascii="Helvetica" w:hAnsi="Helvetica" w:cs="Helvetica"/>
        </w:rPr>
        <w:t>.</w:t>
      </w:r>
    </w:p>
    <w:p w14:paraId="105106EC"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0F835099"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Per questa operazione, occorre affidarsi </w:t>
      </w:r>
      <w:r w:rsidRPr="00D4483E">
        <w:rPr>
          <w:rFonts w:ascii="Helvetica Neue" w:hAnsi="Helvetica Neue" w:cs="Helvetica Neue"/>
          <w:b/>
          <w:bCs/>
        </w:rPr>
        <w:t>al package manager del proprio sistema</w:t>
      </w:r>
      <w:r w:rsidRPr="00D4483E">
        <w:rPr>
          <w:rFonts w:ascii="Helvetica" w:hAnsi="Helvetica" w:cs="Helvetica"/>
        </w:rPr>
        <w:t xml:space="preserve">; </w:t>
      </w:r>
      <w:r w:rsidRPr="00D4483E">
        <w:rPr>
          <w:rFonts w:ascii="Helvetica" w:hAnsi="Helvetica" w:cs="Helvetica"/>
        </w:rPr>
        <w:lastRenderedPageBreak/>
        <w:t xml:space="preserve">generalmente tramite interfaccia grafica è possibile vedere in modo più semplice le versioni di riferimento. È inoltre utile tenere sott’occhio i forum, e le newsletter che notificano gli aggiornamenti di sicurezza del </w:t>
      </w:r>
      <w:proofErr w:type="spellStart"/>
      <w:r w:rsidRPr="00D4483E">
        <w:rPr>
          <w:rFonts w:ascii="Helvetica" w:hAnsi="Helvetica" w:cs="Helvetica"/>
        </w:rPr>
        <w:t>kernel</w:t>
      </w:r>
      <w:proofErr w:type="spellEnd"/>
      <w:r w:rsidRPr="00D4483E">
        <w:rPr>
          <w:rFonts w:ascii="Helvetica" w:hAnsi="Helvetica" w:cs="Helvetica"/>
        </w:rPr>
        <w:t xml:space="preserve"> per avere una panoramica più completa.</w:t>
      </w:r>
    </w:p>
    <w:p w14:paraId="3BB7AE49"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10A602E9"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r w:rsidRPr="00D4483E">
        <w:rPr>
          <w:rFonts w:ascii="Helvetica" w:hAnsi="Helvetica" w:cs="Helvetica"/>
          <w:b/>
          <w:bCs/>
          <w:color w:val="BA120A"/>
        </w:rPr>
        <w:t>Proteggere le comunicazioni</w:t>
      </w:r>
    </w:p>
    <w:p w14:paraId="4BCA56B2"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L’utilizzo di servizi come </w:t>
      </w:r>
      <w:r w:rsidRPr="00D4483E">
        <w:rPr>
          <w:rFonts w:ascii="Helvetica Neue" w:hAnsi="Helvetica Neue" w:cs="Helvetica Neue"/>
          <w:b/>
          <w:bCs/>
        </w:rPr>
        <w:t>telnet</w:t>
      </w:r>
      <w:r w:rsidRPr="00D4483E">
        <w:rPr>
          <w:rFonts w:ascii="Helvetica" w:hAnsi="Helvetica" w:cs="Helvetica"/>
        </w:rPr>
        <w:t xml:space="preserve">, </w:t>
      </w:r>
      <w:r w:rsidRPr="00D4483E">
        <w:rPr>
          <w:rFonts w:ascii="Helvetica Neue" w:hAnsi="Helvetica Neue" w:cs="Helvetica Neue"/>
          <w:b/>
          <w:bCs/>
        </w:rPr>
        <w:t>ftp</w:t>
      </w:r>
      <w:r w:rsidRPr="00D4483E">
        <w:rPr>
          <w:rFonts w:ascii="Helvetica" w:hAnsi="Helvetica" w:cs="Helvetica"/>
        </w:rPr>
        <w:t xml:space="preserve">, </w:t>
      </w:r>
      <w:proofErr w:type="spellStart"/>
      <w:r w:rsidRPr="00D4483E">
        <w:rPr>
          <w:rFonts w:ascii="Helvetica Neue" w:hAnsi="Helvetica Neue" w:cs="Helvetica Neue"/>
          <w:b/>
          <w:bCs/>
        </w:rPr>
        <w:t>rsh</w:t>
      </w:r>
      <w:proofErr w:type="spellEnd"/>
      <w:r w:rsidRPr="00D4483E">
        <w:rPr>
          <w:rFonts w:ascii="Helvetica" w:hAnsi="Helvetica" w:cs="Helvetica"/>
        </w:rPr>
        <w:t xml:space="preserve">, </w:t>
      </w:r>
      <w:r w:rsidRPr="00D4483E">
        <w:rPr>
          <w:rFonts w:ascii="Helvetica Neue" w:hAnsi="Helvetica Neue" w:cs="Helvetica Neue"/>
          <w:b/>
          <w:bCs/>
        </w:rPr>
        <w:t>comporta che username e password siano trasmessi in chiaro</w:t>
      </w:r>
      <w:r w:rsidRPr="00D4483E">
        <w:rPr>
          <w:rFonts w:ascii="Helvetica" w:hAnsi="Helvetica" w:cs="Helvetica"/>
        </w:rPr>
        <w:t xml:space="preserve">, il che espone questi dati alla possibile cattura di un </w:t>
      </w:r>
      <w:proofErr w:type="spellStart"/>
      <w:r w:rsidRPr="00D4483E">
        <w:rPr>
          <w:rFonts w:ascii="Helvetica" w:hAnsi="Helvetica" w:cs="Helvetica"/>
        </w:rPr>
        <w:t>packet</w:t>
      </w:r>
      <w:proofErr w:type="spellEnd"/>
      <w:r w:rsidRPr="00D4483E">
        <w:rPr>
          <w:rFonts w:ascii="Helvetica" w:hAnsi="Helvetica" w:cs="Helvetica"/>
        </w:rPr>
        <w:t xml:space="preserve"> </w:t>
      </w:r>
      <w:proofErr w:type="spellStart"/>
      <w:r w:rsidRPr="00D4483E">
        <w:rPr>
          <w:rFonts w:ascii="Helvetica" w:hAnsi="Helvetica" w:cs="Helvetica"/>
        </w:rPr>
        <w:t>sniffer</w:t>
      </w:r>
      <w:proofErr w:type="spellEnd"/>
      <w:r w:rsidRPr="00D4483E">
        <w:rPr>
          <w:rFonts w:ascii="Helvetica" w:hAnsi="Helvetica" w:cs="Helvetica"/>
        </w:rPr>
        <w:t xml:space="preserve"> in ascolto sulla rete. Onde evitare problemi legati alla possibilità di intercettare username e password che vengono trasmessi in chiaro sulla rete è necessario utilizzare qualche forma di cifratura dei dati, per esempio con l’utilizzo di </w:t>
      </w:r>
      <w:proofErr w:type="spellStart"/>
      <w:r w:rsidRPr="00D4483E">
        <w:rPr>
          <w:rFonts w:ascii="Helvetica Neue" w:hAnsi="Helvetica Neue" w:cs="Helvetica Neue"/>
          <w:b/>
          <w:bCs/>
        </w:rPr>
        <w:t>OpenSSH</w:t>
      </w:r>
      <w:proofErr w:type="spellEnd"/>
      <w:r w:rsidRPr="00D4483E">
        <w:rPr>
          <w:rFonts w:ascii="Helvetica" w:hAnsi="Helvetica" w:cs="Helvetica"/>
        </w:rPr>
        <w:t xml:space="preserve">, </w:t>
      </w:r>
      <w:proofErr w:type="spellStart"/>
      <w:r w:rsidRPr="00D4483E">
        <w:rPr>
          <w:rFonts w:ascii="Helvetica Neue" w:hAnsi="Helvetica Neue" w:cs="Helvetica Neue"/>
          <w:b/>
          <w:bCs/>
        </w:rPr>
        <w:t>scp</w:t>
      </w:r>
      <w:proofErr w:type="spellEnd"/>
      <w:r w:rsidRPr="00D4483E">
        <w:rPr>
          <w:rFonts w:ascii="Helvetica" w:hAnsi="Helvetica" w:cs="Helvetica"/>
        </w:rPr>
        <w:t xml:space="preserve">, </w:t>
      </w:r>
      <w:r w:rsidRPr="00D4483E">
        <w:rPr>
          <w:rFonts w:ascii="Helvetica Neue" w:hAnsi="Helvetica Neue" w:cs="Helvetica Neue"/>
          <w:b/>
          <w:bCs/>
        </w:rPr>
        <w:t>SFTP</w:t>
      </w:r>
      <w:r w:rsidRPr="00D4483E">
        <w:rPr>
          <w:rFonts w:ascii="Helvetica" w:hAnsi="Helvetica" w:cs="Helvetica"/>
        </w:rPr>
        <w:t>, che forniscono servizi di protezione dei dati trasmessi sulla rete.</w:t>
      </w:r>
    </w:p>
    <w:p w14:paraId="2C6CD164"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In particolare </w:t>
      </w:r>
      <w:proofErr w:type="spellStart"/>
      <w:r w:rsidRPr="00D4483E">
        <w:rPr>
          <w:rFonts w:ascii="Helvetica" w:hAnsi="Helvetica" w:cs="Helvetica"/>
        </w:rPr>
        <w:t>ssh</w:t>
      </w:r>
      <w:proofErr w:type="spellEnd"/>
      <w:r w:rsidRPr="00D4483E">
        <w:rPr>
          <w:rFonts w:ascii="Helvetica" w:hAnsi="Helvetica" w:cs="Helvetica"/>
        </w:rPr>
        <w:t xml:space="preserve">, utilizzato per l’accesso remoto al sistema operativo, viene installato con un configurazione di default che va modificata (file </w:t>
      </w:r>
      <w:r w:rsidRPr="00D4483E">
        <w:rPr>
          <w:rFonts w:ascii="Helvetica Neue" w:hAnsi="Helvetica Neue" w:cs="Helvetica Neue"/>
          <w:b/>
          <w:bCs/>
        </w:rPr>
        <w:t>/</w:t>
      </w:r>
      <w:proofErr w:type="spellStart"/>
      <w:r w:rsidRPr="00D4483E">
        <w:rPr>
          <w:rFonts w:ascii="Helvetica Neue" w:hAnsi="Helvetica Neue" w:cs="Helvetica Neue"/>
          <w:b/>
          <w:bCs/>
        </w:rPr>
        <w:t>etc</w:t>
      </w:r>
      <w:proofErr w:type="spellEnd"/>
      <w:r w:rsidRPr="00D4483E">
        <w:rPr>
          <w:rFonts w:ascii="Helvetica Neue" w:hAnsi="Helvetica Neue" w:cs="Helvetica Neue"/>
          <w:b/>
          <w:bCs/>
        </w:rPr>
        <w:t>/</w:t>
      </w:r>
      <w:proofErr w:type="spellStart"/>
      <w:r w:rsidRPr="00D4483E">
        <w:rPr>
          <w:rFonts w:ascii="Helvetica Neue" w:hAnsi="Helvetica Neue" w:cs="Helvetica Neue"/>
          <w:b/>
          <w:bCs/>
        </w:rPr>
        <w:t>ssh</w:t>
      </w:r>
      <w:proofErr w:type="spellEnd"/>
      <w:r w:rsidRPr="00D4483E">
        <w:rPr>
          <w:rFonts w:ascii="Helvetica Neue" w:hAnsi="Helvetica Neue" w:cs="Helvetica Neue"/>
          <w:b/>
          <w:bCs/>
        </w:rPr>
        <w:t>/</w:t>
      </w:r>
      <w:proofErr w:type="spellStart"/>
      <w:r w:rsidRPr="00D4483E">
        <w:rPr>
          <w:rFonts w:ascii="Helvetica Neue" w:hAnsi="Helvetica Neue" w:cs="Helvetica Neue"/>
          <w:b/>
          <w:bCs/>
        </w:rPr>
        <w:t>sshd_config</w:t>
      </w:r>
      <w:proofErr w:type="spellEnd"/>
      <w:r w:rsidRPr="00D4483E">
        <w:rPr>
          <w:rFonts w:ascii="Helvetica" w:hAnsi="Helvetica" w:cs="Helvetica"/>
        </w:rPr>
        <w:t xml:space="preserve">), </w:t>
      </w:r>
      <w:r w:rsidRPr="00D4483E">
        <w:rPr>
          <w:rFonts w:ascii="Helvetica Neue" w:hAnsi="Helvetica Neue" w:cs="Helvetica Neue"/>
          <w:b/>
          <w:bCs/>
        </w:rPr>
        <w:t xml:space="preserve">in particolare l’accesso con permessi di </w:t>
      </w:r>
      <w:proofErr w:type="spellStart"/>
      <w:r w:rsidRPr="00D4483E">
        <w:rPr>
          <w:rFonts w:ascii="Helvetica Neue" w:hAnsi="Helvetica Neue" w:cs="Helvetica Neue"/>
          <w:b/>
          <w:bCs/>
        </w:rPr>
        <w:t>root</w:t>
      </w:r>
      <w:proofErr w:type="spellEnd"/>
      <w:r w:rsidRPr="00D4483E">
        <w:rPr>
          <w:rFonts w:ascii="Helvetica Neue" w:hAnsi="Helvetica Neue" w:cs="Helvetica Neue"/>
          <w:b/>
          <w:bCs/>
        </w:rPr>
        <w:t xml:space="preserve"> non deve essere consentito ad alcun utente</w:t>
      </w:r>
      <w:r w:rsidRPr="00D4483E">
        <w:rPr>
          <w:rFonts w:ascii="Helvetica" w:hAnsi="Helvetica" w:cs="Helvetica"/>
        </w:rPr>
        <w:t>, ed allo stesso tempo deve essere disabilitata l’</w:t>
      </w:r>
      <w:r w:rsidRPr="00D4483E">
        <w:rPr>
          <w:rFonts w:ascii="Helvetica Neue" w:hAnsi="Helvetica Neue" w:cs="Helvetica Neue"/>
          <w:b/>
          <w:bCs/>
        </w:rPr>
        <w:t>autenticazione senza password</w:t>
      </w:r>
      <w:r w:rsidRPr="00D4483E">
        <w:rPr>
          <w:rFonts w:ascii="Helvetica" w:hAnsi="Helvetica" w:cs="Helvetica"/>
        </w:rPr>
        <w:t xml:space="preserve">; normalmente </w:t>
      </w:r>
      <w:proofErr w:type="spellStart"/>
      <w:r w:rsidRPr="00D4483E">
        <w:rPr>
          <w:rFonts w:ascii="Helvetica" w:hAnsi="Helvetica" w:cs="Helvetica"/>
        </w:rPr>
        <w:t>ssh</w:t>
      </w:r>
      <w:proofErr w:type="spellEnd"/>
      <w:r w:rsidRPr="00D4483E">
        <w:rPr>
          <w:rFonts w:ascii="Helvetica" w:hAnsi="Helvetica" w:cs="Helvetica"/>
        </w:rPr>
        <w:t xml:space="preserve"> è un servizio in ascolto sulla porta 22, e come tale è esposto ad attacchi di forza bruta che in automatico operano su quella stessa porta, per questo motivo è conveniente </w:t>
      </w:r>
      <w:r w:rsidRPr="00D4483E">
        <w:rPr>
          <w:rFonts w:ascii="Helvetica Neue" w:hAnsi="Helvetica Neue" w:cs="Helvetica Neue"/>
          <w:b/>
          <w:bCs/>
        </w:rPr>
        <w:t>modificare la porta di questo servizio, facendo attenzione a non andare in conflitto con la porta di qualche altro demone</w:t>
      </w:r>
      <w:r w:rsidRPr="00D4483E">
        <w:rPr>
          <w:rFonts w:ascii="Helvetica" w:hAnsi="Helvetica" w:cs="Helvetica"/>
        </w:rPr>
        <w:t>.</w:t>
      </w:r>
    </w:p>
    <w:p w14:paraId="65A9C44A"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Nel file</w:t>
      </w:r>
      <w:r w:rsidRPr="00D4483E">
        <w:rPr>
          <w:rFonts w:ascii="Helvetica Neue" w:hAnsi="Helvetica Neue" w:cs="Helvetica Neue"/>
          <w:b/>
          <w:bCs/>
        </w:rPr>
        <w:t xml:space="preserve"> /</w:t>
      </w:r>
      <w:proofErr w:type="spellStart"/>
      <w:r w:rsidRPr="00D4483E">
        <w:rPr>
          <w:rFonts w:ascii="Helvetica Neue" w:hAnsi="Helvetica Neue" w:cs="Helvetica Neue"/>
          <w:b/>
          <w:bCs/>
        </w:rPr>
        <w:t>etc</w:t>
      </w:r>
      <w:proofErr w:type="spellEnd"/>
      <w:r w:rsidRPr="00D4483E">
        <w:rPr>
          <w:rFonts w:ascii="Helvetica Neue" w:hAnsi="Helvetica Neue" w:cs="Helvetica Neue"/>
          <w:b/>
          <w:bCs/>
        </w:rPr>
        <w:t>/</w:t>
      </w:r>
      <w:proofErr w:type="spellStart"/>
      <w:r w:rsidRPr="00D4483E">
        <w:rPr>
          <w:rFonts w:ascii="Helvetica Neue" w:hAnsi="Helvetica Neue" w:cs="Helvetica Neue"/>
          <w:b/>
          <w:bCs/>
        </w:rPr>
        <w:t>ssh</w:t>
      </w:r>
      <w:proofErr w:type="spellEnd"/>
      <w:r w:rsidRPr="00D4483E">
        <w:rPr>
          <w:rFonts w:ascii="Helvetica Neue" w:hAnsi="Helvetica Neue" w:cs="Helvetica Neue"/>
          <w:b/>
          <w:bCs/>
        </w:rPr>
        <w:t>/</w:t>
      </w:r>
      <w:proofErr w:type="spellStart"/>
      <w:r w:rsidRPr="00D4483E">
        <w:rPr>
          <w:rFonts w:ascii="Helvetica Neue" w:hAnsi="Helvetica Neue" w:cs="Helvetica Neue"/>
          <w:b/>
          <w:bCs/>
        </w:rPr>
        <w:t>sshd_config</w:t>
      </w:r>
      <w:proofErr w:type="spellEnd"/>
      <w:r w:rsidRPr="00D4483E">
        <w:rPr>
          <w:rFonts w:ascii="Helvetica" w:hAnsi="Helvetica" w:cs="Helvetica"/>
        </w:rPr>
        <w:t>, le modifiche da fare sono:</w:t>
      </w:r>
    </w:p>
    <w:p w14:paraId="3CDC385B"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roofErr w:type="spellStart"/>
      <w:r w:rsidRPr="00D4483E">
        <w:rPr>
          <w:rFonts w:ascii="Helvetica" w:hAnsi="Helvetica" w:cs="Helvetica"/>
        </w:rPr>
        <w:t>PermitRootLogin</w:t>
      </w:r>
      <w:proofErr w:type="spellEnd"/>
      <w:r w:rsidRPr="00D4483E">
        <w:rPr>
          <w:rFonts w:ascii="Helvetica" w:hAnsi="Helvetica" w:cs="Helvetica"/>
        </w:rPr>
        <w:t xml:space="preserve"> no</w:t>
      </w:r>
    </w:p>
    <w:p w14:paraId="676ABCFE"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roofErr w:type="spellStart"/>
      <w:r w:rsidRPr="00D4483E">
        <w:rPr>
          <w:rFonts w:ascii="Helvetica" w:hAnsi="Helvetica" w:cs="Helvetica"/>
        </w:rPr>
        <w:t>PermitEmptyPasswords</w:t>
      </w:r>
      <w:proofErr w:type="spellEnd"/>
      <w:r w:rsidRPr="00D4483E">
        <w:rPr>
          <w:rFonts w:ascii="Helvetica" w:hAnsi="Helvetica" w:cs="Helvetica"/>
        </w:rPr>
        <w:t xml:space="preserve"> no</w:t>
      </w:r>
    </w:p>
    <w:p w14:paraId="04E1567C"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Port 41567</w:t>
      </w:r>
    </w:p>
    <w:p w14:paraId="53BF9056"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77112368"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r w:rsidRPr="00D4483E">
        <w:rPr>
          <w:rFonts w:ascii="Helvetica" w:hAnsi="Helvetica" w:cs="Helvetica"/>
          <w:b/>
          <w:bCs/>
          <w:color w:val="BA120A"/>
        </w:rPr>
        <w:t>Chiudere le porte aperte</w:t>
      </w:r>
    </w:p>
    <w:p w14:paraId="678849C2"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Tutti i servizi che non sono di stretta necessità per il sistema e che sono in ascolto di connessioni di ingresso, </w:t>
      </w:r>
      <w:r w:rsidRPr="00D4483E">
        <w:rPr>
          <w:rFonts w:ascii="Helvetica Neue" w:hAnsi="Helvetica Neue" w:cs="Helvetica Neue"/>
          <w:b/>
          <w:bCs/>
        </w:rPr>
        <w:t>possono rappresentare dei possibili punti di attacco, per tanto occorre chiudere o disabilitare questi servizi</w:t>
      </w:r>
      <w:r w:rsidRPr="00D4483E">
        <w:rPr>
          <w:rFonts w:ascii="Helvetica" w:hAnsi="Helvetica" w:cs="Helvetica"/>
        </w:rPr>
        <w:t xml:space="preserve">. Per individuare quelli che sono in ascolto su delle porte, è sufficiente utilizzare </w:t>
      </w:r>
      <w:proofErr w:type="spellStart"/>
      <w:r w:rsidRPr="00D4483E">
        <w:rPr>
          <w:rFonts w:ascii="Helvetica" w:hAnsi="Helvetica" w:cs="Helvetica"/>
        </w:rPr>
        <w:t>netstat</w:t>
      </w:r>
      <w:proofErr w:type="spellEnd"/>
      <w:r w:rsidRPr="00D4483E">
        <w:rPr>
          <w:rFonts w:ascii="Helvetica" w:hAnsi="Helvetica" w:cs="Helvetica"/>
        </w:rPr>
        <w:t xml:space="preserve">, che con la seguente sintassi consente di avere l’elenco delle porte aperte, lo stato della connessione ed il </w:t>
      </w:r>
      <w:proofErr w:type="spellStart"/>
      <w:r w:rsidRPr="00D4483E">
        <w:rPr>
          <w:rFonts w:ascii="Helvetica" w:hAnsi="Helvetica" w:cs="Helvetica"/>
        </w:rPr>
        <w:t>pid</w:t>
      </w:r>
      <w:proofErr w:type="spellEnd"/>
      <w:r w:rsidRPr="00D4483E">
        <w:rPr>
          <w:rFonts w:ascii="Helvetica" w:hAnsi="Helvetica" w:cs="Helvetica"/>
        </w:rPr>
        <w:t xml:space="preserve"> del processo che controlla quella connessione. </w:t>
      </w:r>
    </w:p>
    <w:p w14:paraId="728296C7"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rPr>
      </w:pPr>
    </w:p>
    <w:p w14:paraId="16DF4170"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rPr>
      </w:pPr>
      <w:proofErr w:type="spellStart"/>
      <w:r w:rsidRPr="00D4483E">
        <w:rPr>
          <w:rFonts w:ascii="Helvetica" w:hAnsi="Helvetica" w:cs="Helvetica"/>
          <w:b/>
          <w:bCs/>
        </w:rPr>
        <w:t>netstat</w:t>
      </w:r>
      <w:proofErr w:type="spellEnd"/>
      <w:r w:rsidRPr="00D4483E">
        <w:rPr>
          <w:rFonts w:ascii="Helvetica" w:hAnsi="Helvetica" w:cs="Helvetica"/>
          <w:b/>
          <w:bCs/>
        </w:rPr>
        <w:t xml:space="preserve"> –</w:t>
      </w:r>
      <w:proofErr w:type="spellStart"/>
      <w:r w:rsidRPr="00D4483E">
        <w:rPr>
          <w:rFonts w:ascii="Helvetica" w:hAnsi="Helvetica" w:cs="Helvetica"/>
          <w:b/>
          <w:bCs/>
        </w:rPr>
        <w:t>tcp</w:t>
      </w:r>
      <w:proofErr w:type="spellEnd"/>
      <w:r w:rsidRPr="00D4483E">
        <w:rPr>
          <w:rFonts w:ascii="Helvetica" w:hAnsi="Helvetica" w:cs="Helvetica"/>
          <w:b/>
          <w:bCs/>
        </w:rPr>
        <w:t xml:space="preserve"> –</w:t>
      </w:r>
      <w:proofErr w:type="spellStart"/>
      <w:r w:rsidRPr="00D4483E">
        <w:rPr>
          <w:rFonts w:ascii="Helvetica" w:hAnsi="Helvetica" w:cs="Helvetica"/>
          <w:b/>
          <w:bCs/>
        </w:rPr>
        <w:t>udp</w:t>
      </w:r>
      <w:proofErr w:type="spellEnd"/>
      <w:r w:rsidRPr="00D4483E">
        <w:rPr>
          <w:rFonts w:ascii="Helvetica" w:hAnsi="Helvetica" w:cs="Helvetica"/>
          <w:b/>
          <w:bCs/>
        </w:rPr>
        <w:t xml:space="preserve"> –l -p</w:t>
      </w:r>
    </w:p>
    <w:p w14:paraId="0DDE23F5"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1E161F4F"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In questo modo è possibile identificare le connessioni attive e fare in modo di chiudere le  porte aperte (stoppando i servizi, o in casi estremi uccidendo i processi).</w:t>
      </w:r>
    </w:p>
    <w:p w14:paraId="51BBE11B"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2FB7A69F"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r w:rsidRPr="00D4483E">
        <w:rPr>
          <w:rFonts w:ascii="Helvetica" w:hAnsi="Helvetica" w:cs="Helvetica"/>
          <w:b/>
          <w:bCs/>
          <w:color w:val="BA120A"/>
        </w:rPr>
        <w:t>Controllo d’accesso</w:t>
      </w:r>
    </w:p>
    <w:p w14:paraId="337FE520"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Implementare una politica di Accesso Controllo </w:t>
      </w:r>
      <w:proofErr w:type="spellStart"/>
      <w:r w:rsidRPr="00D4483E">
        <w:rPr>
          <w:rFonts w:ascii="Helvetica" w:hAnsi="Helvetica" w:cs="Helvetica"/>
        </w:rPr>
        <w:t>Mandatorio</w:t>
      </w:r>
      <w:proofErr w:type="spellEnd"/>
      <w:r w:rsidRPr="00D4483E">
        <w:rPr>
          <w:rFonts w:ascii="Helvetica" w:hAnsi="Helvetica" w:cs="Helvetica"/>
        </w:rPr>
        <w:t xml:space="preserve"> (MAC). Eseguire programmi con il </w:t>
      </w:r>
      <w:proofErr w:type="spellStart"/>
      <w:r w:rsidRPr="00D4483E">
        <w:rPr>
          <w:rFonts w:ascii="Helvetica" w:hAnsi="Helvetica" w:cs="Helvetica"/>
        </w:rPr>
        <w:t>kernel</w:t>
      </w:r>
      <w:proofErr w:type="spellEnd"/>
      <w:r w:rsidRPr="00D4483E">
        <w:rPr>
          <w:rFonts w:ascii="Helvetica" w:hAnsi="Helvetica" w:cs="Helvetica"/>
        </w:rPr>
        <w:t xml:space="preserve"> MAC, garantisce protezione contro software malevoli che possono danneggiare il sistema, o fornire porte di accesso non autorizzate.</w:t>
      </w:r>
    </w:p>
    <w:p w14:paraId="4C85BB6A"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jc w:val="both"/>
        <w:rPr>
          <w:rFonts w:ascii="Times" w:hAnsi="Times" w:cs="Times"/>
        </w:rPr>
      </w:pPr>
    </w:p>
    <w:p w14:paraId="4173B397" w14:textId="77777777" w:rsidR="00BB56A8" w:rsidRPr="00D4483E" w:rsidRDefault="00BB56A8" w:rsidP="002456D8">
      <w:pPr>
        <w:pStyle w:val="Titolo1"/>
      </w:pPr>
      <w:r w:rsidRPr="00D4483E">
        <w:t>APPARMOR</w:t>
      </w:r>
    </w:p>
    <w:p w14:paraId="0EBD78C8"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15CF4ABB"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r w:rsidRPr="00D4483E">
        <w:rPr>
          <w:rFonts w:ascii="Helvetica" w:hAnsi="Helvetica" w:cs="Helvetica"/>
          <w:b/>
          <w:bCs/>
          <w:color w:val="BA120A"/>
        </w:rPr>
        <w:t>Introduzione</w:t>
      </w:r>
    </w:p>
    <w:p w14:paraId="4C7292A4"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roofErr w:type="spellStart"/>
      <w:r w:rsidRPr="00D4483E">
        <w:rPr>
          <w:rFonts w:ascii="Helvetica" w:hAnsi="Helvetica" w:cs="Helvetica"/>
        </w:rPr>
        <w:t>AppArmor</w:t>
      </w:r>
      <w:proofErr w:type="spellEnd"/>
      <w:r w:rsidRPr="00D4483E">
        <w:rPr>
          <w:rFonts w:ascii="Helvetica" w:hAnsi="Helvetica" w:cs="Helvetica"/>
        </w:rPr>
        <w:t xml:space="preserve"> è un'implementazione del «Linux Security </w:t>
      </w:r>
      <w:proofErr w:type="spellStart"/>
      <w:r w:rsidRPr="00D4483E">
        <w:rPr>
          <w:rFonts w:ascii="Helvetica" w:hAnsi="Helvetica" w:cs="Helvetica"/>
        </w:rPr>
        <w:t>Module</w:t>
      </w:r>
      <w:proofErr w:type="spellEnd"/>
      <w:r w:rsidRPr="00D4483E">
        <w:rPr>
          <w:rFonts w:ascii="Helvetica" w:hAnsi="Helvetica" w:cs="Helvetica"/>
        </w:rPr>
        <w:t xml:space="preserve">» per il controllo degli accessi vincolante basato sul nome. </w:t>
      </w:r>
      <w:proofErr w:type="spellStart"/>
      <w:r w:rsidRPr="00D4483E">
        <w:rPr>
          <w:rFonts w:ascii="Helvetica" w:hAnsi="Helvetica" w:cs="Helvetica"/>
        </w:rPr>
        <w:t>AppArmor</w:t>
      </w:r>
      <w:proofErr w:type="spellEnd"/>
      <w:r w:rsidRPr="00D4483E">
        <w:rPr>
          <w:rFonts w:ascii="Helvetica" w:hAnsi="Helvetica" w:cs="Helvetica"/>
        </w:rPr>
        <w:t xml:space="preserve"> racchiude individualmente i programmi in un insieme di file e capacità </w:t>
      </w:r>
      <w:proofErr w:type="spellStart"/>
      <w:r w:rsidRPr="00D4483E">
        <w:rPr>
          <w:rFonts w:ascii="Helvetica" w:hAnsi="Helvetica" w:cs="Helvetica"/>
        </w:rPr>
        <w:t>posix</w:t>
      </w:r>
      <w:proofErr w:type="spellEnd"/>
      <w:r w:rsidRPr="00D4483E">
        <w:rPr>
          <w:rFonts w:ascii="Helvetica" w:hAnsi="Helvetica" w:cs="Helvetica"/>
        </w:rPr>
        <w:t xml:space="preserve"> 1003.1e </w:t>
      </w:r>
      <w:proofErr w:type="spellStart"/>
      <w:r w:rsidRPr="00D4483E">
        <w:rPr>
          <w:rFonts w:ascii="Helvetica" w:hAnsi="Helvetica" w:cs="Helvetica"/>
        </w:rPr>
        <w:t>draft</w:t>
      </w:r>
      <w:proofErr w:type="spellEnd"/>
      <w:r w:rsidRPr="00D4483E">
        <w:rPr>
          <w:rFonts w:ascii="Helvetica" w:hAnsi="Helvetica" w:cs="Helvetica"/>
        </w:rPr>
        <w:t>.</w:t>
      </w:r>
    </w:p>
    <w:p w14:paraId="62708BF2"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roofErr w:type="spellStart"/>
      <w:r w:rsidRPr="00D4483E">
        <w:rPr>
          <w:rFonts w:ascii="Helvetica" w:hAnsi="Helvetica" w:cs="Helvetica"/>
        </w:rPr>
        <w:t>AppArmor</w:t>
      </w:r>
      <w:proofErr w:type="spellEnd"/>
      <w:r w:rsidRPr="00D4483E">
        <w:rPr>
          <w:rFonts w:ascii="Helvetica" w:hAnsi="Helvetica" w:cs="Helvetica"/>
        </w:rPr>
        <w:t xml:space="preserve"> è installato e caricato in modo predefinito e utilizza i profili di un'applicazione per determinare quali file e permessi siano necessari all'applicazione. Alcuni pacchetti installano i propri profili e ulteriori profili possono essere trovati nel pacchetto </w:t>
      </w:r>
      <w:proofErr w:type="spellStart"/>
      <w:r w:rsidRPr="00D4483E">
        <w:rPr>
          <w:rFonts w:ascii="Helvetica" w:hAnsi="Helvetica" w:cs="Helvetica"/>
          <w:i/>
          <w:iCs/>
        </w:rPr>
        <w:t>apparmor-profiles</w:t>
      </w:r>
      <w:proofErr w:type="spellEnd"/>
      <w:r w:rsidRPr="00D4483E">
        <w:rPr>
          <w:rFonts w:ascii="Helvetica" w:hAnsi="Helvetica" w:cs="Helvetica"/>
        </w:rPr>
        <w:t>.</w:t>
      </w:r>
    </w:p>
    <w:p w14:paraId="12B5B21C"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5F7EA4ED"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jc w:val="both"/>
        <w:rPr>
          <w:rFonts w:ascii="Courier" w:hAnsi="Courier" w:cs="Courier"/>
          <w:color w:val="FFFFFF"/>
        </w:rPr>
      </w:pPr>
      <w:r w:rsidRPr="00D4483E">
        <w:rPr>
          <w:rFonts w:ascii="Courier" w:hAnsi="Courier" w:cs="Courier"/>
          <w:color w:val="FFFFFF"/>
          <w:highlight w:val="darkGray"/>
        </w:rPr>
        <w:t xml:space="preserve">sudo </w:t>
      </w:r>
      <w:proofErr w:type="spellStart"/>
      <w:r w:rsidRPr="00D4483E">
        <w:rPr>
          <w:rFonts w:ascii="Courier" w:hAnsi="Courier" w:cs="Courier"/>
          <w:color w:val="FFFFFF"/>
          <w:highlight w:val="darkGray"/>
        </w:rPr>
        <w:t>apt-get</w:t>
      </w:r>
      <w:proofErr w:type="spellEnd"/>
      <w:r w:rsidRPr="00D4483E">
        <w:rPr>
          <w:rFonts w:ascii="Courier" w:hAnsi="Courier" w:cs="Courier"/>
          <w:color w:val="FFFFFF"/>
          <w:highlight w:val="darkGray"/>
        </w:rPr>
        <w:t xml:space="preserve"> </w:t>
      </w:r>
      <w:proofErr w:type="spellStart"/>
      <w:r w:rsidRPr="00D4483E">
        <w:rPr>
          <w:rFonts w:ascii="Courier" w:hAnsi="Courier" w:cs="Courier"/>
          <w:color w:val="FFFFFF"/>
          <w:highlight w:val="darkGray"/>
        </w:rPr>
        <w:t>install</w:t>
      </w:r>
      <w:proofErr w:type="spellEnd"/>
      <w:r w:rsidRPr="00D4483E">
        <w:rPr>
          <w:rFonts w:ascii="Courier" w:hAnsi="Courier" w:cs="Courier"/>
          <w:color w:val="FFFFFF"/>
          <w:highlight w:val="darkGray"/>
        </w:rPr>
        <w:t xml:space="preserve"> </w:t>
      </w:r>
      <w:proofErr w:type="spellStart"/>
      <w:r w:rsidRPr="00D4483E">
        <w:rPr>
          <w:rFonts w:ascii="Courier" w:hAnsi="Courier" w:cs="Courier"/>
          <w:color w:val="FFFFFF"/>
          <w:highlight w:val="darkGray"/>
        </w:rPr>
        <w:t>apparmor-profiles</w:t>
      </w:r>
      <w:proofErr w:type="spellEnd"/>
    </w:p>
    <w:p w14:paraId="188A0040"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01385D2A"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Cs/>
        </w:rPr>
      </w:pPr>
      <w:r w:rsidRPr="00D4483E">
        <w:rPr>
          <w:rFonts w:ascii="Helvetica" w:hAnsi="Helvetica" w:cs="Helvetica"/>
          <w:bCs/>
        </w:rPr>
        <w:t xml:space="preserve">I profili di </w:t>
      </w:r>
      <w:proofErr w:type="spellStart"/>
      <w:r w:rsidRPr="00D4483E">
        <w:rPr>
          <w:rFonts w:ascii="Helvetica" w:hAnsi="Helvetica" w:cs="Helvetica"/>
          <w:bCs/>
        </w:rPr>
        <w:t>AppArmor</w:t>
      </w:r>
      <w:proofErr w:type="spellEnd"/>
      <w:r w:rsidRPr="00D4483E">
        <w:rPr>
          <w:rFonts w:ascii="Helvetica" w:hAnsi="Helvetica" w:cs="Helvetica"/>
          <w:bCs/>
        </w:rPr>
        <w:t xml:space="preserve"> dispongono di due modalità di esecuzione:</w:t>
      </w:r>
    </w:p>
    <w:p w14:paraId="6A5AB36D" w14:textId="77777777" w:rsidR="00BB56A8" w:rsidRPr="00D4483E" w:rsidRDefault="00BB56A8" w:rsidP="00BB56A8">
      <w:pPr>
        <w:pStyle w:val="Paragrafoelenco"/>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Cs/>
        </w:rPr>
      </w:pPr>
      <w:r w:rsidRPr="00D4483E">
        <w:rPr>
          <w:rFonts w:ascii="Helvetica" w:hAnsi="Helvetica" w:cs="Helvetica"/>
          <w:bCs/>
        </w:rPr>
        <w:t>Apprendimento (</w:t>
      </w:r>
      <w:proofErr w:type="spellStart"/>
      <w:r w:rsidRPr="00D4483E">
        <w:rPr>
          <w:rFonts w:ascii="Helvetica" w:hAnsi="Helvetica" w:cs="Helvetica"/>
          <w:bCs/>
        </w:rPr>
        <w:t>complaining</w:t>
      </w:r>
      <w:proofErr w:type="spellEnd"/>
      <w:r w:rsidRPr="00D4483E">
        <w:rPr>
          <w:rFonts w:ascii="Helvetica" w:hAnsi="Helvetica" w:cs="Helvetica"/>
          <w:bCs/>
        </w:rPr>
        <w:t>/</w:t>
      </w:r>
      <w:proofErr w:type="spellStart"/>
      <w:r w:rsidRPr="00D4483E">
        <w:rPr>
          <w:rFonts w:ascii="Helvetica" w:hAnsi="Helvetica" w:cs="Helvetica"/>
          <w:bCs/>
        </w:rPr>
        <w:t>learning</w:t>
      </w:r>
      <w:proofErr w:type="spellEnd"/>
      <w:r w:rsidRPr="00D4483E">
        <w:rPr>
          <w:rFonts w:ascii="Helvetica" w:hAnsi="Helvetica" w:cs="Helvetica"/>
          <w:bCs/>
        </w:rPr>
        <w:t>): le violazioni del profilo sono consentite e vengono registrate. Utile per verificare e sviluppare nuovi profili.</w:t>
      </w:r>
    </w:p>
    <w:p w14:paraId="34A24C05" w14:textId="77777777" w:rsidR="00BB56A8" w:rsidRPr="00D4483E" w:rsidRDefault="00BB56A8" w:rsidP="00BB56A8">
      <w:pPr>
        <w:pStyle w:val="Paragrafoelenco"/>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Cs/>
        </w:rPr>
      </w:pPr>
      <w:r w:rsidRPr="00D4483E">
        <w:rPr>
          <w:rFonts w:ascii="Helvetica" w:hAnsi="Helvetica" w:cs="Helvetica"/>
          <w:bCs/>
        </w:rPr>
        <w:t>Esecutiva (</w:t>
      </w:r>
      <w:proofErr w:type="spellStart"/>
      <w:r w:rsidRPr="00D4483E">
        <w:rPr>
          <w:rFonts w:ascii="Helvetica" w:hAnsi="Helvetica" w:cs="Helvetica"/>
          <w:bCs/>
        </w:rPr>
        <w:t>enforced</w:t>
      </w:r>
      <w:proofErr w:type="spellEnd"/>
      <w:r w:rsidRPr="00D4483E">
        <w:rPr>
          <w:rFonts w:ascii="Helvetica" w:hAnsi="Helvetica" w:cs="Helvetica"/>
          <w:bCs/>
        </w:rPr>
        <w:t>/</w:t>
      </w:r>
      <w:proofErr w:type="spellStart"/>
      <w:r w:rsidRPr="00D4483E">
        <w:rPr>
          <w:rFonts w:ascii="Helvetica" w:hAnsi="Helvetica" w:cs="Helvetica"/>
          <w:bCs/>
        </w:rPr>
        <w:t>confined</w:t>
      </w:r>
      <w:proofErr w:type="spellEnd"/>
      <w:r w:rsidRPr="00D4483E">
        <w:rPr>
          <w:rFonts w:ascii="Helvetica" w:hAnsi="Helvetica" w:cs="Helvetica"/>
          <w:bCs/>
        </w:rPr>
        <w:t>): obbliga a rispettare la politica del profilo e registra le violazioni.</w:t>
      </w:r>
    </w:p>
    <w:p w14:paraId="514B1E94"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rPr>
      </w:pPr>
    </w:p>
    <w:p w14:paraId="49E0E789"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r w:rsidRPr="00D4483E">
        <w:rPr>
          <w:rFonts w:ascii="Helvetica" w:hAnsi="Helvetica" w:cs="Helvetica"/>
          <w:b/>
          <w:bCs/>
          <w:color w:val="BA120A"/>
        </w:rPr>
        <w:t>Profili</w:t>
      </w:r>
    </w:p>
    <w:p w14:paraId="541F4F74"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I profili di </w:t>
      </w:r>
      <w:proofErr w:type="spellStart"/>
      <w:r w:rsidRPr="00D4483E">
        <w:rPr>
          <w:rFonts w:ascii="Helvetica" w:hAnsi="Helvetica" w:cs="Helvetica"/>
        </w:rPr>
        <w:t>apparmor</w:t>
      </w:r>
      <w:proofErr w:type="spellEnd"/>
      <w:r w:rsidRPr="00D4483E">
        <w:rPr>
          <w:rFonts w:ascii="Helvetica" w:hAnsi="Helvetica" w:cs="Helvetica"/>
        </w:rPr>
        <w:t xml:space="preserve"> sono dei file di testo situati nella cartella /</w:t>
      </w:r>
      <w:proofErr w:type="spellStart"/>
      <w:r w:rsidRPr="00D4483E">
        <w:rPr>
          <w:rFonts w:ascii="Helvetica" w:hAnsi="Helvetica" w:cs="Helvetica"/>
        </w:rPr>
        <w:t>etc</w:t>
      </w:r>
      <w:proofErr w:type="spellEnd"/>
      <w:r w:rsidRPr="00D4483E">
        <w:rPr>
          <w:rFonts w:ascii="Helvetica" w:hAnsi="Helvetica" w:cs="Helvetica"/>
        </w:rPr>
        <w:t>/</w:t>
      </w:r>
      <w:proofErr w:type="spellStart"/>
      <w:r w:rsidRPr="00D4483E">
        <w:rPr>
          <w:rFonts w:ascii="Helvetica" w:hAnsi="Helvetica" w:cs="Helvetica"/>
        </w:rPr>
        <w:t>apparmor.d</w:t>
      </w:r>
      <w:proofErr w:type="spellEnd"/>
      <w:r w:rsidRPr="00D4483E">
        <w:rPr>
          <w:rFonts w:ascii="Helvetica" w:hAnsi="Helvetica" w:cs="Helvetica"/>
        </w:rPr>
        <w:t xml:space="preserve">/ . </w:t>
      </w:r>
    </w:p>
    <w:p w14:paraId="5038096E"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Il nome dei file è rappresentativo del </w:t>
      </w:r>
      <w:proofErr w:type="spellStart"/>
      <w:r w:rsidRPr="00D4483E">
        <w:rPr>
          <w:rFonts w:ascii="Helvetica" w:hAnsi="Helvetica" w:cs="Helvetica"/>
        </w:rPr>
        <w:t>path</w:t>
      </w:r>
      <w:proofErr w:type="spellEnd"/>
      <w:r w:rsidRPr="00D4483E">
        <w:rPr>
          <w:rFonts w:ascii="Helvetica" w:hAnsi="Helvetica" w:cs="Helvetica"/>
        </w:rPr>
        <w:t xml:space="preserve"> dell’applicativo di cui rappresentano il profilo. Avremo cioè che, volendo profilare il comando </w:t>
      </w:r>
      <w:proofErr w:type="spellStart"/>
      <w:r w:rsidRPr="00D4483E">
        <w:rPr>
          <w:rFonts w:ascii="Helvetica" w:hAnsi="Helvetica" w:cs="Helvetica"/>
        </w:rPr>
        <w:t>ping</w:t>
      </w:r>
      <w:proofErr w:type="spellEnd"/>
      <w:r w:rsidRPr="00D4483E">
        <w:rPr>
          <w:rFonts w:ascii="Helvetica" w:hAnsi="Helvetica" w:cs="Helvetica"/>
        </w:rPr>
        <w:t>, situato in /bin/</w:t>
      </w:r>
      <w:proofErr w:type="spellStart"/>
      <w:r w:rsidRPr="00D4483E">
        <w:rPr>
          <w:rFonts w:ascii="Helvetica" w:hAnsi="Helvetica" w:cs="Helvetica"/>
        </w:rPr>
        <w:t>ping</w:t>
      </w:r>
      <w:proofErr w:type="spellEnd"/>
      <w:r w:rsidRPr="00D4483E">
        <w:rPr>
          <w:rFonts w:ascii="Helvetica" w:hAnsi="Helvetica" w:cs="Helvetica"/>
        </w:rPr>
        <w:t xml:space="preserve"> il nome del file profilo sarà </w:t>
      </w:r>
      <w:proofErr w:type="spellStart"/>
      <w:r w:rsidRPr="00D4483E">
        <w:rPr>
          <w:rFonts w:ascii="Helvetica" w:hAnsi="Helvetica" w:cs="Helvetica"/>
        </w:rPr>
        <w:t>bin.ping</w:t>
      </w:r>
      <w:proofErr w:type="spellEnd"/>
      <w:r w:rsidRPr="00D4483E">
        <w:rPr>
          <w:rFonts w:ascii="Helvetica" w:hAnsi="Helvetica" w:cs="Helvetica"/>
        </w:rPr>
        <w:t>.</w:t>
      </w:r>
    </w:p>
    <w:p w14:paraId="10CE9735"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608B825A"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Di seguito è rappresentata la struttura di un profilo di </w:t>
      </w:r>
      <w:proofErr w:type="spellStart"/>
      <w:r w:rsidRPr="00D4483E">
        <w:rPr>
          <w:rFonts w:ascii="Helvetica" w:hAnsi="Helvetica" w:cs="Helvetica"/>
        </w:rPr>
        <w:t>apparmor</w:t>
      </w:r>
      <w:proofErr w:type="spellEnd"/>
      <w:r w:rsidRPr="00D4483E">
        <w:rPr>
          <w:rFonts w:ascii="Helvetica" w:hAnsi="Helvetica" w:cs="Helvetica"/>
        </w:rPr>
        <w:t xml:space="preserve"> : </w:t>
      </w:r>
    </w:p>
    <w:p w14:paraId="63149614"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noProof/>
        </w:rPr>
        <mc:AlternateContent>
          <mc:Choice Requires="wps">
            <w:drawing>
              <wp:inline distT="0" distB="0" distL="0" distR="0" wp14:anchorId="4B68C599" wp14:editId="0D714E9C">
                <wp:extent cx="4453890" cy="6856095"/>
                <wp:effectExtent l="0" t="0" r="8890" b="1905"/>
                <wp:docPr id="4" name="Casella di testo 4"/>
                <wp:cNvGraphicFramePr/>
                <a:graphic xmlns:a="http://schemas.openxmlformats.org/drawingml/2006/main">
                  <a:graphicData uri="http://schemas.microsoft.com/office/word/2010/wordprocessingShape">
                    <wps:wsp>
                      <wps:cNvSpPr txBox="1"/>
                      <wps:spPr>
                        <a:xfrm>
                          <a:off x="0" y="0"/>
                          <a:ext cx="4453890" cy="6856095"/>
                        </a:xfrm>
                        <a:prstGeom prst="rect">
                          <a:avLst/>
                        </a:prstGeom>
                        <a:solidFill>
                          <a:schemeClr val="bg1">
                            <a:lumMod val="50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E2EF83"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profile</w:t>
                            </w:r>
                            <w:proofErr w:type="spellEnd"/>
                            <w:r>
                              <w:rPr>
                                <w:rFonts w:ascii="Courier" w:hAnsi="Courier" w:cs="Courier"/>
                                <w:color w:val="FFFFFF"/>
                              </w:rPr>
                              <w:t xml:space="preserve"> to </w:t>
                            </w:r>
                            <w:proofErr w:type="spellStart"/>
                            <w:r>
                              <w:rPr>
                                <w:rFonts w:ascii="Courier" w:hAnsi="Courier" w:cs="Courier"/>
                                <w:color w:val="FFFFFF"/>
                              </w:rPr>
                              <w:t>configure</w:t>
                            </w:r>
                            <w:proofErr w:type="spellEnd"/>
                            <w:r>
                              <w:rPr>
                                <w:rFonts w:ascii="Courier" w:hAnsi="Courier" w:cs="Courier"/>
                                <w:color w:val="FFFFFF"/>
                              </w:rPr>
                              <w:t xml:space="preserve"> </w:t>
                            </w:r>
                            <w:proofErr w:type="spellStart"/>
                            <w:r>
                              <w:rPr>
                                <w:rFonts w:ascii="Courier" w:hAnsi="Courier" w:cs="Courier"/>
                                <w:color w:val="FFFFFF"/>
                              </w:rPr>
                              <w:t>foo</w:t>
                            </w:r>
                            <w:proofErr w:type="spellEnd"/>
                          </w:p>
                          <w:p w14:paraId="7F0B5E63"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#include&lt;</w:t>
                            </w:r>
                            <w:proofErr w:type="spellStart"/>
                            <w:r>
                              <w:rPr>
                                <w:rFonts w:ascii="Courier" w:hAnsi="Courier" w:cs="Courier"/>
                                <w:color w:val="FFFFFF"/>
                              </w:rPr>
                              <w:t>tunables</w:t>
                            </w:r>
                            <w:proofErr w:type="spellEnd"/>
                            <w:r>
                              <w:rPr>
                                <w:rFonts w:ascii="Courier" w:hAnsi="Courier" w:cs="Courier"/>
                                <w:color w:val="FFFFFF"/>
                              </w:rPr>
                              <w:t>/global&gt;</w:t>
                            </w:r>
                          </w:p>
                          <w:p w14:paraId="7230E815"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p>
                          <w:p w14:paraId="59447207"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@{HOME} = /home/*/ /</w:t>
                            </w:r>
                            <w:proofErr w:type="spellStart"/>
                            <w:r>
                              <w:rPr>
                                <w:rFonts w:ascii="Courier" w:hAnsi="Courier" w:cs="Courier"/>
                                <w:color w:val="FFFFFF"/>
                              </w:rPr>
                              <w:t>root</w:t>
                            </w:r>
                            <w:proofErr w:type="spellEnd"/>
                            <w:r>
                              <w:rPr>
                                <w:rFonts w:ascii="Courier" w:hAnsi="Courier" w:cs="Courier"/>
                                <w:color w:val="FFFFFF"/>
                              </w:rPr>
                              <w:t xml:space="preserve">/ # </w:t>
                            </w:r>
                            <w:proofErr w:type="spellStart"/>
                            <w:r>
                              <w:rPr>
                                <w:rFonts w:ascii="Courier" w:hAnsi="Courier" w:cs="Courier"/>
                                <w:color w:val="FFFFFF"/>
                              </w:rPr>
                              <w:t>variable</w:t>
                            </w:r>
                            <w:proofErr w:type="spellEnd"/>
                          </w:p>
                          <w:p w14:paraId="31D74EE2"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p>
                          <w:p w14:paraId="2BFA13DD"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w:t>
                            </w:r>
                            <w:proofErr w:type="spellStart"/>
                            <w:r>
                              <w:rPr>
                                <w:rFonts w:ascii="Courier" w:hAnsi="Courier" w:cs="Courier"/>
                                <w:color w:val="FFFFFF"/>
                              </w:rPr>
                              <w:t>usr</w:t>
                            </w:r>
                            <w:proofErr w:type="spellEnd"/>
                            <w:r>
                              <w:rPr>
                                <w:rFonts w:ascii="Courier" w:hAnsi="Courier" w:cs="Courier"/>
                                <w:color w:val="FFFFFF"/>
                              </w:rPr>
                              <w:t>/bin/</w:t>
                            </w:r>
                            <w:proofErr w:type="spellStart"/>
                            <w:r>
                              <w:rPr>
                                <w:rFonts w:ascii="Courier" w:hAnsi="Courier" w:cs="Courier"/>
                                <w:color w:val="FFFFFF"/>
                              </w:rPr>
                              <w:t>foo</w:t>
                            </w:r>
                            <w:proofErr w:type="spellEnd"/>
                            <w:r>
                              <w:rPr>
                                <w:rFonts w:ascii="Courier" w:hAnsi="Courier" w:cs="Courier"/>
                                <w:color w:val="FFFFFF"/>
                              </w:rPr>
                              <w:t xml:space="preserve"> {</w:t>
                            </w:r>
                          </w:p>
                          <w:p w14:paraId="33D8BE02"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#include &lt;</w:t>
                            </w:r>
                            <w:proofErr w:type="spellStart"/>
                            <w:r>
                              <w:rPr>
                                <w:rFonts w:ascii="Courier" w:hAnsi="Courier" w:cs="Courier"/>
                                <w:color w:val="FFFFFF"/>
                              </w:rPr>
                              <w:t>abstractions</w:t>
                            </w:r>
                            <w:proofErr w:type="spellEnd"/>
                            <w:r>
                              <w:rPr>
                                <w:rFonts w:ascii="Courier" w:hAnsi="Courier" w:cs="Courier"/>
                                <w:color w:val="FFFFFF"/>
                              </w:rPr>
                              <w:t>/base&gt;</w:t>
                            </w:r>
                          </w:p>
                          <w:p w14:paraId="1CFE1976"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network </w:t>
                            </w:r>
                            <w:proofErr w:type="spellStart"/>
                            <w:r>
                              <w:rPr>
                                <w:rFonts w:ascii="Courier" w:hAnsi="Courier" w:cs="Courier"/>
                                <w:color w:val="FFFFFF"/>
                              </w:rPr>
                              <w:t>inet</w:t>
                            </w:r>
                            <w:proofErr w:type="spellEnd"/>
                            <w:r>
                              <w:rPr>
                                <w:rFonts w:ascii="Courier" w:hAnsi="Courier" w:cs="Courier"/>
                                <w:color w:val="FFFFFF"/>
                              </w:rPr>
                              <w:t xml:space="preserve"> </w:t>
                            </w:r>
                            <w:proofErr w:type="spellStart"/>
                            <w:r>
                              <w:rPr>
                                <w:rFonts w:ascii="Courier" w:hAnsi="Courier" w:cs="Courier"/>
                                <w:color w:val="FFFFFF"/>
                              </w:rPr>
                              <w:t>tcp</w:t>
                            </w:r>
                            <w:proofErr w:type="spellEnd"/>
                            <w:r>
                              <w:rPr>
                                <w:rFonts w:ascii="Courier" w:hAnsi="Courier" w:cs="Courier"/>
                                <w:color w:val="FFFFFF"/>
                              </w:rPr>
                              <w:t>,</w:t>
                            </w:r>
                          </w:p>
                          <w:p w14:paraId="5B238953"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capability</w:t>
                            </w:r>
                            <w:proofErr w:type="spellEnd"/>
                            <w:r>
                              <w:rPr>
                                <w:rFonts w:ascii="Courier" w:hAnsi="Courier" w:cs="Courier"/>
                                <w:color w:val="FFFFFF"/>
                              </w:rPr>
                              <w:t xml:space="preserve"> </w:t>
                            </w:r>
                            <w:proofErr w:type="spellStart"/>
                            <w:r>
                              <w:rPr>
                                <w:rFonts w:ascii="Courier" w:hAnsi="Courier" w:cs="Courier"/>
                                <w:color w:val="FFFFFF"/>
                              </w:rPr>
                              <w:t>setgid</w:t>
                            </w:r>
                            <w:proofErr w:type="spellEnd"/>
                            <w:r>
                              <w:rPr>
                                <w:rFonts w:ascii="Courier" w:hAnsi="Courier" w:cs="Courier"/>
                                <w:color w:val="FFFFFF"/>
                              </w:rPr>
                              <w:t>,</w:t>
                            </w:r>
                          </w:p>
                          <w:p w14:paraId="7D581D99"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p>
                          <w:p w14:paraId="38747EBA"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/bin/</w:t>
                            </w:r>
                            <w:proofErr w:type="spellStart"/>
                            <w:r>
                              <w:rPr>
                                <w:rFonts w:ascii="Courier" w:hAnsi="Courier" w:cs="Courier"/>
                                <w:color w:val="FFFFFF"/>
                              </w:rPr>
                              <w:t>mount</w:t>
                            </w:r>
                            <w:proofErr w:type="spellEnd"/>
                            <w:r>
                              <w:rPr>
                                <w:rFonts w:ascii="Courier" w:hAnsi="Courier" w:cs="Courier"/>
                                <w:color w:val="FFFFFF"/>
                              </w:rPr>
                              <w:t xml:space="preserve">          </w:t>
                            </w:r>
                            <w:proofErr w:type="spellStart"/>
                            <w:r>
                              <w:rPr>
                                <w:rFonts w:ascii="Courier" w:hAnsi="Courier" w:cs="Courier"/>
                                <w:color w:val="FFFFFF"/>
                              </w:rPr>
                              <w:t>ux</w:t>
                            </w:r>
                            <w:proofErr w:type="spellEnd"/>
                            <w:r>
                              <w:rPr>
                                <w:rFonts w:ascii="Courier" w:hAnsi="Courier" w:cs="Courier"/>
                                <w:color w:val="FFFFFF"/>
                              </w:rPr>
                              <w:t>,</w:t>
                            </w:r>
                          </w:p>
                          <w:p w14:paraId="682E810E"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dev</w:t>
                            </w:r>
                            <w:proofErr w:type="spellEnd"/>
                            <w:r>
                              <w:rPr>
                                <w:rFonts w:ascii="Courier" w:hAnsi="Courier" w:cs="Courier"/>
                                <w:color w:val="FFFFFF"/>
                              </w:rPr>
                              <w:t>/{,u}random     r,</w:t>
                            </w:r>
                          </w:p>
                          <w:p w14:paraId="5B19EDF8"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etc</w:t>
                            </w:r>
                            <w:proofErr w:type="spellEnd"/>
                            <w:r>
                              <w:rPr>
                                <w:rFonts w:ascii="Courier" w:hAnsi="Courier" w:cs="Courier"/>
                                <w:color w:val="FFFFFF"/>
                              </w:rPr>
                              <w:t>/</w:t>
                            </w:r>
                            <w:proofErr w:type="spellStart"/>
                            <w:r>
                              <w:rPr>
                                <w:rFonts w:ascii="Courier" w:hAnsi="Courier" w:cs="Courier"/>
                                <w:color w:val="FFFFFF"/>
                              </w:rPr>
                              <w:t>ld.so.cache</w:t>
                            </w:r>
                            <w:proofErr w:type="spellEnd"/>
                            <w:r>
                              <w:rPr>
                                <w:rFonts w:ascii="Courier" w:hAnsi="Courier" w:cs="Courier"/>
                                <w:color w:val="FFFFFF"/>
                              </w:rPr>
                              <w:t xml:space="preserve">    r,</w:t>
                            </w:r>
                          </w:p>
                          <w:p w14:paraId="0CCB34EA"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etc</w:t>
                            </w:r>
                            <w:proofErr w:type="spellEnd"/>
                            <w:r>
                              <w:rPr>
                                <w:rFonts w:ascii="Courier" w:hAnsi="Courier" w:cs="Courier"/>
                                <w:color w:val="FFFFFF"/>
                              </w:rPr>
                              <w:t>/</w:t>
                            </w:r>
                            <w:proofErr w:type="spellStart"/>
                            <w:r>
                              <w:rPr>
                                <w:rFonts w:ascii="Courier" w:hAnsi="Courier" w:cs="Courier"/>
                                <w:color w:val="FFFFFF"/>
                              </w:rPr>
                              <w:t>foo</w:t>
                            </w:r>
                            <w:proofErr w:type="spellEnd"/>
                            <w:r>
                              <w:rPr>
                                <w:rFonts w:ascii="Courier" w:hAnsi="Courier" w:cs="Courier"/>
                                <w:color w:val="FFFFFF"/>
                              </w:rPr>
                              <w:t>/*          r,</w:t>
                            </w:r>
                          </w:p>
                          <w:p w14:paraId="6AB9A51C"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lib</w:t>
                            </w:r>
                            <w:proofErr w:type="spellEnd"/>
                            <w:r>
                              <w:rPr>
                                <w:rFonts w:ascii="Courier" w:hAnsi="Courier" w:cs="Courier"/>
                                <w:color w:val="FFFFFF"/>
                              </w:rPr>
                              <w:t>/</w:t>
                            </w:r>
                            <w:proofErr w:type="spellStart"/>
                            <w:r>
                              <w:rPr>
                                <w:rFonts w:ascii="Courier" w:hAnsi="Courier" w:cs="Courier"/>
                                <w:color w:val="FFFFFF"/>
                              </w:rPr>
                              <w:t>ld</w:t>
                            </w:r>
                            <w:proofErr w:type="spellEnd"/>
                            <w:r>
                              <w:rPr>
                                <w:rFonts w:ascii="Courier" w:hAnsi="Courier" w:cs="Courier"/>
                                <w:color w:val="FFFFFF"/>
                              </w:rPr>
                              <w:t xml:space="preserve">-*.so*       </w:t>
                            </w:r>
                            <w:proofErr w:type="spellStart"/>
                            <w:r>
                              <w:rPr>
                                <w:rFonts w:ascii="Courier" w:hAnsi="Courier" w:cs="Courier"/>
                                <w:color w:val="FFFFFF"/>
                              </w:rPr>
                              <w:t>mr</w:t>
                            </w:r>
                            <w:proofErr w:type="spellEnd"/>
                            <w:r>
                              <w:rPr>
                                <w:rFonts w:ascii="Courier" w:hAnsi="Courier" w:cs="Courier"/>
                                <w:color w:val="FFFFFF"/>
                              </w:rPr>
                              <w:t>,</w:t>
                            </w:r>
                          </w:p>
                          <w:p w14:paraId="6F001489"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lib</w:t>
                            </w:r>
                            <w:proofErr w:type="spellEnd"/>
                            <w:r>
                              <w:rPr>
                                <w:rFonts w:ascii="Courier" w:hAnsi="Courier" w:cs="Courier"/>
                                <w:color w:val="FFFFFF"/>
                              </w:rPr>
                              <w:t>/</w:t>
                            </w:r>
                            <w:proofErr w:type="spellStart"/>
                            <w:r>
                              <w:rPr>
                                <w:rFonts w:ascii="Courier" w:hAnsi="Courier" w:cs="Courier"/>
                                <w:color w:val="FFFFFF"/>
                              </w:rPr>
                              <w:t>lib</w:t>
                            </w:r>
                            <w:proofErr w:type="spellEnd"/>
                            <w:r>
                              <w:rPr>
                                <w:rFonts w:ascii="Courier" w:hAnsi="Courier" w:cs="Courier"/>
                                <w:color w:val="FFFFFF"/>
                              </w:rPr>
                              <w:t xml:space="preserve">*.so*       </w:t>
                            </w:r>
                            <w:proofErr w:type="spellStart"/>
                            <w:r>
                              <w:rPr>
                                <w:rFonts w:ascii="Courier" w:hAnsi="Courier" w:cs="Courier"/>
                                <w:color w:val="FFFFFF"/>
                              </w:rPr>
                              <w:t>mr</w:t>
                            </w:r>
                            <w:proofErr w:type="spellEnd"/>
                            <w:r>
                              <w:rPr>
                                <w:rFonts w:ascii="Courier" w:hAnsi="Courier" w:cs="Courier"/>
                                <w:color w:val="FFFFFF"/>
                              </w:rPr>
                              <w:t>,</w:t>
                            </w:r>
                          </w:p>
                          <w:p w14:paraId="7120C527"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proc</w:t>
                            </w:r>
                            <w:proofErr w:type="spellEnd"/>
                            <w:r>
                              <w:rPr>
                                <w:rFonts w:ascii="Courier" w:hAnsi="Courier" w:cs="Courier"/>
                                <w:color w:val="FFFFFF"/>
                              </w:rPr>
                              <w:t>/[0-9]**       r,</w:t>
                            </w:r>
                          </w:p>
                          <w:p w14:paraId="11384CE7"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usr</w:t>
                            </w:r>
                            <w:proofErr w:type="spellEnd"/>
                            <w:r>
                              <w:rPr>
                                <w:rFonts w:ascii="Courier" w:hAnsi="Courier" w:cs="Courier"/>
                                <w:color w:val="FFFFFF"/>
                              </w:rPr>
                              <w:t>/</w:t>
                            </w:r>
                            <w:proofErr w:type="spellStart"/>
                            <w:r>
                              <w:rPr>
                                <w:rFonts w:ascii="Courier" w:hAnsi="Courier" w:cs="Courier"/>
                                <w:color w:val="FFFFFF"/>
                              </w:rPr>
                              <w:t>lib</w:t>
                            </w:r>
                            <w:proofErr w:type="spellEnd"/>
                            <w:r>
                              <w:rPr>
                                <w:rFonts w:ascii="Courier" w:hAnsi="Courier" w:cs="Courier"/>
                                <w:color w:val="FFFFFF"/>
                              </w:rPr>
                              <w:t xml:space="preserve">/**         </w:t>
                            </w:r>
                            <w:proofErr w:type="spellStart"/>
                            <w:r>
                              <w:rPr>
                                <w:rFonts w:ascii="Courier" w:hAnsi="Courier" w:cs="Courier"/>
                                <w:color w:val="FFFFFF"/>
                              </w:rPr>
                              <w:t>mr</w:t>
                            </w:r>
                            <w:proofErr w:type="spellEnd"/>
                            <w:r>
                              <w:rPr>
                                <w:rFonts w:ascii="Courier" w:hAnsi="Courier" w:cs="Courier"/>
                                <w:color w:val="FFFFFF"/>
                              </w:rPr>
                              <w:t>,</w:t>
                            </w:r>
                          </w:p>
                          <w:p w14:paraId="37EAE467"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tmp</w:t>
                            </w:r>
                            <w:proofErr w:type="spellEnd"/>
                            <w:r>
                              <w:rPr>
                                <w:rFonts w:ascii="Courier" w:hAnsi="Courier" w:cs="Courier"/>
                                <w:color w:val="FFFFFF"/>
                              </w:rPr>
                              <w:t>/               r,</w:t>
                            </w:r>
                          </w:p>
                          <w:p w14:paraId="49491CE2"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tmp</w:t>
                            </w:r>
                            <w:proofErr w:type="spellEnd"/>
                            <w:r>
                              <w:rPr>
                                <w:rFonts w:ascii="Courier" w:hAnsi="Courier" w:cs="Courier"/>
                                <w:color w:val="FFFFFF"/>
                              </w:rPr>
                              <w:t>/</w:t>
                            </w:r>
                            <w:proofErr w:type="spellStart"/>
                            <w:r>
                              <w:rPr>
                                <w:rFonts w:ascii="Courier" w:hAnsi="Courier" w:cs="Courier"/>
                                <w:color w:val="FFFFFF"/>
                              </w:rPr>
                              <w:t>foo.pid</w:t>
                            </w:r>
                            <w:proofErr w:type="spellEnd"/>
                            <w:r>
                              <w:rPr>
                                <w:rFonts w:ascii="Courier" w:hAnsi="Courier" w:cs="Courier"/>
                                <w:color w:val="FFFFFF"/>
                              </w:rPr>
                              <w:t xml:space="preserve">        </w:t>
                            </w:r>
                            <w:proofErr w:type="spellStart"/>
                            <w:r>
                              <w:rPr>
                                <w:rFonts w:ascii="Courier" w:hAnsi="Courier" w:cs="Courier"/>
                                <w:color w:val="FFFFFF"/>
                              </w:rPr>
                              <w:t>wr</w:t>
                            </w:r>
                            <w:proofErr w:type="spellEnd"/>
                            <w:r>
                              <w:rPr>
                                <w:rFonts w:ascii="Courier" w:hAnsi="Courier" w:cs="Courier"/>
                                <w:color w:val="FFFFFF"/>
                              </w:rPr>
                              <w:t>,</w:t>
                            </w:r>
                          </w:p>
                          <w:p w14:paraId="14E5DF4C"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tmp</w:t>
                            </w:r>
                            <w:proofErr w:type="spellEnd"/>
                            <w:r>
                              <w:rPr>
                                <w:rFonts w:ascii="Courier" w:hAnsi="Courier" w:cs="Courier"/>
                                <w:color w:val="FFFFFF"/>
                              </w:rPr>
                              <w:t xml:space="preserve">/foo.*          </w:t>
                            </w:r>
                            <w:proofErr w:type="spellStart"/>
                            <w:r>
                              <w:rPr>
                                <w:rFonts w:ascii="Courier" w:hAnsi="Courier" w:cs="Courier"/>
                                <w:color w:val="FFFFFF"/>
                              </w:rPr>
                              <w:t>lrw</w:t>
                            </w:r>
                            <w:proofErr w:type="spellEnd"/>
                            <w:r>
                              <w:rPr>
                                <w:rFonts w:ascii="Courier" w:hAnsi="Courier" w:cs="Courier"/>
                                <w:color w:val="FFFFFF"/>
                              </w:rPr>
                              <w:t>,</w:t>
                            </w:r>
                          </w:p>
                          <w:p w14:paraId="51B42E3D"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/@{HOME}/.</w:t>
                            </w:r>
                            <w:proofErr w:type="spellStart"/>
                            <w:r>
                              <w:rPr>
                                <w:rFonts w:ascii="Courier" w:hAnsi="Courier" w:cs="Courier"/>
                                <w:color w:val="FFFFFF"/>
                              </w:rPr>
                              <w:t>foo_file</w:t>
                            </w:r>
                            <w:proofErr w:type="spellEnd"/>
                            <w:r>
                              <w:rPr>
                                <w:rFonts w:ascii="Courier" w:hAnsi="Courier" w:cs="Courier"/>
                                <w:color w:val="FFFFFF"/>
                              </w:rPr>
                              <w:t xml:space="preserve">  </w:t>
                            </w:r>
                            <w:proofErr w:type="spellStart"/>
                            <w:r>
                              <w:rPr>
                                <w:rFonts w:ascii="Courier" w:hAnsi="Courier" w:cs="Courier"/>
                                <w:color w:val="FFFFFF"/>
                              </w:rPr>
                              <w:t>rw</w:t>
                            </w:r>
                            <w:proofErr w:type="spellEnd"/>
                            <w:r>
                              <w:rPr>
                                <w:rFonts w:ascii="Courier" w:hAnsi="Courier" w:cs="Courier"/>
                                <w:color w:val="FFFFFF"/>
                              </w:rPr>
                              <w:t>,</w:t>
                            </w:r>
                          </w:p>
                          <w:p w14:paraId="085ECCE1"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/@{HOME}/.</w:t>
                            </w:r>
                            <w:proofErr w:type="spellStart"/>
                            <w:r>
                              <w:rPr>
                                <w:rFonts w:ascii="Courier" w:hAnsi="Courier" w:cs="Courier"/>
                                <w:color w:val="FFFFFF"/>
                              </w:rPr>
                              <w:t>foo_lock</w:t>
                            </w:r>
                            <w:proofErr w:type="spellEnd"/>
                            <w:r>
                              <w:rPr>
                                <w:rFonts w:ascii="Courier" w:hAnsi="Courier" w:cs="Courier"/>
                                <w:color w:val="FFFFFF"/>
                              </w:rPr>
                              <w:t xml:space="preserve">  </w:t>
                            </w:r>
                            <w:proofErr w:type="spellStart"/>
                            <w:r>
                              <w:rPr>
                                <w:rFonts w:ascii="Courier" w:hAnsi="Courier" w:cs="Courier"/>
                                <w:color w:val="FFFFFF"/>
                              </w:rPr>
                              <w:t>kw</w:t>
                            </w:r>
                            <w:proofErr w:type="spellEnd"/>
                            <w:r>
                              <w:rPr>
                                <w:rFonts w:ascii="Courier" w:hAnsi="Courier" w:cs="Courier"/>
                                <w:color w:val="FFFFFF"/>
                              </w:rPr>
                              <w:t>,</w:t>
                            </w:r>
                          </w:p>
                          <w:p w14:paraId="37E68ABD"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p>
                          <w:p w14:paraId="22653493"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link /</w:t>
                            </w:r>
                            <w:proofErr w:type="spellStart"/>
                            <w:r>
                              <w:rPr>
                                <w:rFonts w:ascii="Courier" w:hAnsi="Courier" w:cs="Courier"/>
                                <w:color w:val="FFFFFF"/>
                              </w:rPr>
                              <w:t>etc</w:t>
                            </w:r>
                            <w:proofErr w:type="spellEnd"/>
                            <w:r>
                              <w:rPr>
                                <w:rFonts w:ascii="Courier" w:hAnsi="Courier" w:cs="Courier"/>
                                <w:color w:val="FFFFFF"/>
                              </w:rPr>
                              <w:t>/</w:t>
                            </w:r>
                            <w:proofErr w:type="spellStart"/>
                            <w:r>
                              <w:rPr>
                                <w:rFonts w:ascii="Courier" w:hAnsi="Courier" w:cs="Courier"/>
                                <w:color w:val="FFFFFF"/>
                              </w:rPr>
                              <w:t>sysconfig</w:t>
                            </w:r>
                            <w:proofErr w:type="spellEnd"/>
                            <w:r>
                              <w:rPr>
                                <w:rFonts w:ascii="Courier" w:hAnsi="Courier" w:cs="Courier"/>
                                <w:color w:val="FFFFFF"/>
                              </w:rPr>
                              <w:t>/</w:t>
                            </w:r>
                            <w:proofErr w:type="spellStart"/>
                            <w:r>
                              <w:rPr>
                                <w:rFonts w:ascii="Courier" w:hAnsi="Courier" w:cs="Courier"/>
                                <w:color w:val="FFFFFF"/>
                              </w:rPr>
                              <w:t>foo</w:t>
                            </w:r>
                            <w:proofErr w:type="spellEnd"/>
                            <w:r>
                              <w:rPr>
                                <w:rFonts w:ascii="Courier" w:hAnsi="Courier" w:cs="Courier"/>
                                <w:color w:val="FFFFFF"/>
                              </w:rPr>
                              <w:t xml:space="preserve"> -&gt; /</w:t>
                            </w:r>
                            <w:proofErr w:type="spellStart"/>
                            <w:r>
                              <w:rPr>
                                <w:rFonts w:ascii="Courier" w:hAnsi="Courier" w:cs="Courier"/>
                                <w:color w:val="FFFFFF"/>
                              </w:rPr>
                              <w:t>etc</w:t>
                            </w:r>
                            <w:proofErr w:type="spellEnd"/>
                            <w:r>
                              <w:rPr>
                                <w:rFonts w:ascii="Courier" w:hAnsi="Courier" w:cs="Courier"/>
                                <w:color w:val="FFFFFF"/>
                              </w:rPr>
                              <w:t>/</w:t>
                            </w:r>
                            <w:proofErr w:type="spellStart"/>
                            <w:r>
                              <w:rPr>
                                <w:rFonts w:ascii="Courier" w:hAnsi="Courier" w:cs="Courier"/>
                                <w:color w:val="FFFFFF"/>
                              </w:rPr>
                              <w:t>foo.conf</w:t>
                            </w:r>
                            <w:proofErr w:type="spellEnd"/>
                            <w:r>
                              <w:rPr>
                                <w:rFonts w:ascii="Courier" w:hAnsi="Courier" w:cs="Courier"/>
                                <w:color w:val="FFFFFF"/>
                              </w:rPr>
                              <w:t>,</w:t>
                            </w:r>
                          </w:p>
                          <w:p w14:paraId="1F9EC2EC"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deny</w:t>
                            </w:r>
                            <w:proofErr w:type="spellEnd"/>
                            <w:r>
                              <w:rPr>
                                <w:rFonts w:ascii="Courier" w:hAnsi="Courier" w:cs="Courier"/>
                                <w:color w:val="FFFFFF"/>
                              </w:rPr>
                              <w:t xml:space="preserve"> /</w:t>
                            </w:r>
                            <w:proofErr w:type="spellStart"/>
                            <w:r>
                              <w:rPr>
                                <w:rFonts w:ascii="Courier" w:hAnsi="Courier" w:cs="Courier"/>
                                <w:color w:val="FFFFFF"/>
                              </w:rPr>
                              <w:t>etc</w:t>
                            </w:r>
                            <w:proofErr w:type="spellEnd"/>
                            <w:r>
                              <w:rPr>
                                <w:rFonts w:ascii="Courier" w:hAnsi="Courier" w:cs="Courier"/>
                                <w:color w:val="FFFFFF"/>
                              </w:rPr>
                              <w:t>/</w:t>
                            </w:r>
                            <w:proofErr w:type="spellStart"/>
                            <w:r>
                              <w:rPr>
                                <w:rFonts w:ascii="Courier" w:hAnsi="Courier" w:cs="Courier"/>
                                <w:color w:val="FFFFFF"/>
                              </w:rPr>
                              <w:t>shadow</w:t>
                            </w:r>
                            <w:proofErr w:type="spellEnd"/>
                            <w:r>
                              <w:rPr>
                                <w:rFonts w:ascii="Courier" w:hAnsi="Courier" w:cs="Courier"/>
                                <w:color w:val="FFFFFF"/>
                              </w:rPr>
                              <w:t xml:space="preserve">    w,</w:t>
                            </w:r>
                          </w:p>
                          <w:p w14:paraId="28A89135"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owner</w:t>
                            </w:r>
                            <w:proofErr w:type="spellEnd"/>
                            <w:r>
                              <w:rPr>
                                <w:rFonts w:ascii="Courier" w:hAnsi="Courier" w:cs="Courier"/>
                                <w:color w:val="FFFFFF"/>
                              </w:rPr>
                              <w:t xml:space="preserve"> /home/*/**    </w:t>
                            </w:r>
                            <w:proofErr w:type="spellStart"/>
                            <w:r>
                              <w:rPr>
                                <w:rFonts w:ascii="Courier" w:hAnsi="Courier" w:cs="Courier"/>
                                <w:color w:val="FFFFFF"/>
                              </w:rPr>
                              <w:t>rw</w:t>
                            </w:r>
                            <w:proofErr w:type="spellEnd"/>
                            <w:r>
                              <w:rPr>
                                <w:rFonts w:ascii="Courier" w:hAnsi="Courier" w:cs="Courier"/>
                                <w:color w:val="FFFFFF"/>
                              </w:rPr>
                              <w:t>,</w:t>
                            </w:r>
                          </w:p>
                          <w:p w14:paraId="65D75DF1"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p>
                          <w:p w14:paraId="123BCF87"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usr</w:t>
                            </w:r>
                            <w:proofErr w:type="spellEnd"/>
                            <w:r>
                              <w:rPr>
                                <w:rFonts w:ascii="Courier" w:hAnsi="Courier" w:cs="Courier"/>
                                <w:color w:val="FFFFFF"/>
                              </w:rPr>
                              <w:t>/bin/</w:t>
                            </w:r>
                            <w:proofErr w:type="spellStart"/>
                            <w:r>
                              <w:rPr>
                                <w:rFonts w:ascii="Courier" w:hAnsi="Courier" w:cs="Courier"/>
                                <w:color w:val="FFFFFF"/>
                              </w:rPr>
                              <w:t>foobar</w:t>
                            </w:r>
                            <w:proofErr w:type="spellEnd"/>
                            <w:r>
                              <w:rPr>
                                <w:rFonts w:ascii="Courier" w:hAnsi="Courier" w:cs="Courier"/>
                                <w:color w:val="FFFFFF"/>
                              </w:rPr>
                              <w:t xml:space="preserve">     cx,</w:t>
                            </w:r>
                          </w:p>
                          <w:p w14:paraId="1B9533E1"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/bin/**             </w:t>
                            </w:r>
                            <w:proofErr w:type="spellStart"/>
                            <w:r>
                              <w:rPr>
                                <w:rFonts w:ascii="Courier" w:hAnsi="Courier" w:cs="Courier"/>
                                <w:color w:val="FFFFFF"/>
                              </w:rPr>
                              <w:t>px</w:t>
                            </w:r>
                            <w:proofErr w:type="spellEnd"/>
                            <w:r>
                              <w:rPr>
                                <w:rFonts w:ascii="Courier" w:hAnsi="Courier" w:cs="Courier"/>
                                <w:color w:val="FFFFFF"/>
                              </w:rPr>
                              <w:t xml:space="preserve"> -&gt; </w:t>
                            </w:r>
                            <w:proofErr w:type="spellStart"/>
                            <w:r>
                              <w:rPr>
                                <w:rFonts w:ascii="Courier" w:hAnsi="Courier" w:cs="Courier"/>
                                <w:color w:val="FFFFFF"/>
                              </w:rPr>
                              <w:t>bin_generic</w:t>
                            </w:r>
                            <w:proofErr w:type="spellEnd"/>
                          </w:p>
                          <w:p w14:paraId="45F3FD4E"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p>
                          <w:p w14:paraId="3C496683"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 </w:t>
                            </w:r>
                            <w:proofErr w:type="spellStart"/>
                            <w:r>
                              <w:rPr>
                                <w:rFonts w:ascii="Courier" w:hAnsi="Courier" w:cs="Courier"/>
                                <w:color w:val="FFFFFF"/>
                              </w:rPr>
                              <w:t>comment</w:t>
                            </w:r>
                            <w:proofErr w:type="spellEnd"/>
                            <w:r>
                              <w:rPr>
                                <w:rFonts w:ascii="Courier" w:hAnsi="Courier" w:cs="Courier"/>
                                <w:color w:val="FFFFFF"/>
                              </w:rPr>
                              <w:t xml:space="preserve"> on </w:t>
                            </w:r>
                            <w:proofErr w:type="spellStart"/>
                            <w:r>
                              <w:rPr>
                                <w:rFonts w:ascii="Courier" w:hAnsi="Courier" w:cs="Courier"/>
                                <w:color w:val="FFFFFF"/>
                              </w:rPr>
                              <w:t>foo's</w:t>
                            </w:r>
                            <w:proofErr w:type="spellEnd"/>
                            <w:r>
                              <w:rPr>
                                <w:rFonts w:ascii="Courier" w:hAnsi="Courier" w:cs="Courier"/>
                                <w:color w:val="FFFFFF"/>
                              </w:rPr>
                              <w:t xml:space="preserve"> </w:t>
                            </w:r>
                            <w:proofErr w:type="spellStart"/>
                            <w:r>
                              <w:rPr>
                                <w:rFonts w:ascii="Courier" w:hAnsi="Courier" w:cs="Courier"/>
                                <w:color w:val="FFFFFF"/>
                              </w:rPr>
                              <w:t>local</w:t>
                            </w:r>
                            <w:proofErr w:type="spellEnd"/>
                            <w:r>
                              <w:rPr>
                                <w:rFonts w:ascii="Courier" w:hAnsi="Courier" w:cs="Courier"/>
                                <w:color w:val="FFFFFF"/>
                              </w:rPr>
                              <w:t xml:space="preserve"> </w:t>
                            </w:r>
                            <w:proofErr w:type="spellStart"/>
                            <w:r>
                              <w:rPr>
                                <w:rFonts w:ascii="Courier" w:hAnsi="Courier" w:cs="Courier"/>
                                <w:color w:val="FFFFFF"/>
                              </w:rPr>
                              <w:t>profile</w:t>
                            </w:r>
                            <w:proofErr w:type="spellEnd"/>
                            <w:r>
                              <w:rPr>
                                <w:rFonts w:ascii="Courier" w:hAnsi="Courier" w:cs="Courier"/>
                                <w:color w:val="FFFFFF"/>
                              </w:rPr>
                              <w:t xml:space="preserve">, </w:t>
                            </w:r>
                            <w:proofErr w:type="spellStart"/>
                            <w:r>
                              <w:rPr>
                                <w:rFonts w:ascii="Courier" w:hAnsi="Courier" w:cs="Courier"/>
                                <w:color w:val="FFFFFF"/>
                              </w:rPr>
                              <w:t>foobar</w:t>
                            </w:r>
                            <w:proofErr w:type="spellEnd"/>
                            <w:r>
                              <w:rPr>
                                <w:rFonts w:ascii="Courier" w:hAnsi="Courier" w:cs="Courier"/>
                                <w:color w:val="FFFFFF"/>
                              </w:rPr>
                              <w:t>.</w:t>
                            </w:r>
                          </w:p>
                          <w:p w14:paraId="66EE8CE0"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foobar</w:t>
                            </w:r>
                            <w:proofErr w:type="spellEnd"/>
                            <w:r>
                              <w:rPr>
                                <w:rFonts w:ascii="Courier" w:hAnsi="Courier" w:cs="Courier"/>
                                <w:color w:val="FFFFFF"/>
                              </w:rPr>
                              <w:t xml:space="preserve"> {</w:t>
                            </w:r>
                          </w:p>
                          <w:p w14:paraId="689F4CAE"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/bin/</w:t>
                            </w:r>
                            <w:proofErr w:type="spellStart"/>
                            <w:r>
                              <w:rPr>
                                <w:rFonts w:ascii="Courier" w:hAnsi="Courier" w:cs="Courier"/>
                                <w:color w:val="FFFFFF"/>
                              </w:rPr>
                              <w:t>bash</w:t>
                            </w:r>
                            <w:proofErr w:type="spellEnd"/>
                            <w:r>
                              <w:rPr>
                                <w:rFonts w:ascii="Courier" w:hAnsi="Courier" w:cs="Courier"/>
                                <w:color w:val="FFFFFF"/>
                              </w:rPr>
                              <w:t xml:space="preserve">        </w:t>
                            </w:r>
                            <w:proofErr w:type="spellStart"/>
                            <w:r>
                              <w:rPr>
                                <w:rFonts w:ascii="Courier" w:hAnsi="Courier" w:cs="Courier"/>
                                <w:color w:val="FFFFFF"/>
                              </w:rPr>
                              <w:t>rmix</w:t>
                            </w:r>
                            <w:proofErr w:type="spellEnd"/>
                            <w:r>
                              <w:rPr>
                                <w:rFonts w:ascii="Courier" w:hAnsi="Courier" w:cs="Courier"/>
                                <w:color w:val="FFFFFF"/>
                              </w:rPr>
                              <w:t>,</w:t>
                            </w:r>
                          </w:p>
                          <w:p w14:paraId="424DB136"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/bin/</w:t>
                            </w:r>
                            <w:proofErr w:type="spellStart"/>
                            <w:r>
                              <w:rPr>
                                <w:rFonts w:ascii="Courier" w:hAnsi="Courier" w:cs="Courier"/>
                                <w:color w:val="FFFFFF"/>
                              </w:rPr>
                              <w:t>cat</w:t>
                            </w:r>
                            <w:proofErr w:type="spellEnd"/>
                            <w:r>
                              <w:rPr>
                                <w:rFonts w:ascii="Courier" w:hAnsi="Courier" w:cs="Courier"/>
                                <w:color w:val="FFFFFF"/>
                              </w:rPr>
                              <w:t xml:space="preserve">         </w:t>
                            </w:r>
                            <w:proofErr w:type="spellStart"/>
                            <w:r>
                              <w:rPr>
                                <w:rFonts w:ascii="Courier" w:hAnsi="Courier" w:cs="Courier"/>
                                <w:color w:val="FFFFFF"/>
                              </w:rPr>
                              <w:t>rmix</w:t>
                            </w:r>
                            <w:proofErr w:type="spellEnd"/>
                            <w:r>
                              <w:rPr>
                                <w:rFonts w:ascii="Courier" w:hAnsi="Courier" w:cs="Courier"/>
                                <w:color w:val="FFFFFF"/>
                              </w:rPr>
                              <w:t>,</w:t>
                            </w:r>
                          </w:p>
                          <w:p w14:paraId="39944414"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/bin/more        </w:t>
                            </w:r>
                            <w:proofErr w:type="spellStart"/>
                            <w:r>
                              <w:rPr>
                                <w:rFonts w:ascii="Courier" w:hAnsi="Courier" w:cs="Courier"/>
                                <w:color w:val="FFFFFF"/>
                              </w:rPr>
                              <w:t>rmix</w:t>
                            </w:r>
                            <w:proofErr w:type="spellEnd"/>
                            <w:r>
                              <w:rPr>
                                <w:rFonts w:ascii="Courier" w:hAnsi="Courier" w:cs="Courier"/>
                                <w:color w:val="FFFFFF"/>
                              </w:rPr>
                              <w:t>,</w:t>
                            </w:r>
                          </w:p>
                          <w:p w14:paraId="0804767B"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var</w:t>
                            </w:r>
                            <w:proofErr w:type="spellEnd"/>
                            <w:r>
                              <w:rPr>
                                <w:rFonts w:ascii="Courier" w:hAnsi="Courier" w:cs="Courier"/>
                                <w:color w:val="FFFFFF"/>
                              </w:rPr>
                              <w:t>/log/</w:t>
                            </w:r>
                            <w:proofErr w:type="spellStart"/>
                            <w:r>
                              <w:rPr>
                                <w:rFonts w:ascii="Courier" w:hAnsi="Courier" w:cs="Courier"/>
                                <w:color w:val="FFFFFF"/>
                              </w:rPr>
                              <w:t>foobar</w:t>
                            </w:r>
                            <w:proofErr w:type="spellEnd"/>
                            <w:r>
                              <w:rPr>
                                <w:rFonts w:ascii="Courier" w:hAnsi="Courier" w:cs="Courier"/>
                                <w:color w:val="FFFFFF"/>
                              </w:rPr>
                              <w:t xml:space="preserve">* </w:t>
                            </w:r>
                            <w:proofErr w:type="spellStart"/>
                            <w:r>
                              <w:rPr>
                                <w:rFonts w:ascii="Courier" w:hAnsi="Courier" w:cs="Courier"/>
                                <w:color w:val="FFFFFF"/>
                              </w:rPr>
                              <w:t>rwl</w:t>
                            </w:r>
                            <w:proofErr w:type="spellEnd"/>
                            <w:r>
                              <w:rPr>
                                <w:rFonts w:ascii="Courier" w:hAnsi="Courier" w:cs="Courier"/>
                                <w:color w:val="FFFFFF"/>
                              </w:rPr>
                              <w:t>,</w:t>
                            </w:r>
                          </w:p>
                          <w:p w14:paraId="2E41FD8A"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etc</w:t>
                            </w:r>
                            <w:proofErr w:type="spellEnd"/>
                            <w:r>
                              <w:rPr>
                                <w:rFonts w:ascii="Courier" w:hAnsi="Courier" w:cs="Courier"/>
                                <w:color w:val="FFFFFF"/>
                              </w:rPr>
                              <w:t>/</w:t>
                            </w:r>
                            <w:proofErr w:type="spellStart"/>
                            <w:r>
                              <w:rPr>
                                <w:rFonts w:ascii="Courier" w:hAnsi="Courier" w:cs="Courier"/>
                                <w:color w:val="FFFFFF"/>
                              </w:rPr>
                              <w:t>foobar</w:t>
                            </w:r>
                            <w:proofErr w:type="spellEnd"/>
                            <w:r>
                              <w:rPr>
                                <w:rFonts w:ascii="Courier" w:hAnsi="Courier" w:cs="Courier"/>
                                <w:color w:val="FFFFFF"/>
                              </w:rPr>
                              <w:t xml:space="preserve">      r,</w:t>
                            </w:r>
                          </w:p>
                          <w:p w14:paraId="34A85B18"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 </w:t>
                            </w:r>
                          </w:p>
                          <w:p w14:paraId="39BB77E5" w14:textId="77777777" w:rsidR="002B5FC9" w:rsidRDefault="002B5FC9" w:rsidP="00BB56A8">
                            <w:r>
                              <w:rPr>
                                <w:rFonts w:ascii="Courier" w:hAnsi="Courier" w:cs="Courier"/>
                                <w:color w:va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asella di testo 4" o:spid="_x0000_s1026" type="#_x0000_t202" style="width:350.7pt;height:539.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" fillcolor="#7f7f7f [1612]" stroked="f">
                <v:textbox>
                  <w:txbxContent>
                    <w:p w14:paraId="4AE2EF83"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profile</w:t>
                      </w:r>
                      <w:proofErr w:type="spellEnd"/>
                      <w:r>
                        <w:rPr>
                          <w:rFonts w:ascii="Courier" w:hAnsi="Courier" w:cs="Courier"/>
                          <w:color w:val="FFFFFF"/>
                        </w:rPr>
                        <w:t xml:space="preserve"> to </w:t>
                      </w:r>
                      <w:proofErr w:type="spellStart"/>
                      <w:r>
                        <w:rPr>
                          <w:rFonts w:ascii="Courier" w:hAnsi="Courier" w:cs="Courier"/>
                          <w:color w:val="FFFFFF"/>
                        </w:rPr>
                        <w:t>configure</w:t>
                      </w:r>
                      <w:proofErr w:type="spellEnd"/>
                      <w:r>
                        <w:rPr>
                          <w:rFonts w:ascii="Courier" w:hAnsi="Courier" w:cs="Courier"/>
                          <w:color w:val="FFFFFF"/>
                        </w:rPr>
                        <w:t xml:space="preserve"> </w:t>
                      </w:r>
                      <w:proofErr w:type="spellStart"/>
                      <w:r>
                        <w:rPr>
                          <w:rFonts w:ascii="Courier" w:hAnsi="Courier" w:cs="Courier"/>
                          <w:color w:val="FFFFFF"/>
                        </w:rPr>
                        <w:t>foo</w:t>
                      </w:r>
                      <w:proofErr w:type="spellEnd"/>
                    </w:p>
                    <w:p w14:paraId="7F0B5E63"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#include&lt;</w:t>
                      </w:r>
                      <w:proofErr w:type="spellStart"/>
                      <w:r>
                        <w:rPr>
                          <w:rFonts w:ascii="Courier" w:hAnsi="Courier" w:cs="Courier"/>
                          <w:color w:val="FFFFFF"/>
                        </w:rPr>
                        <w:t>tunables</w:t>
                      </w:r>
                      <w:proofErr w:type="spellEnd"/>
                      <w:r>
                        <w:rPr>
                          <w:rFonts w:ascii="Courier" w:hAnsi="Courier" w:cs="Courier"/>
                          <w:color w:val="FFFFFF"/>
                        </w:rPr>
                        <w:t>/global&gt;</w:t>
                      </w:r>
                    </w:p>
                    <w:p w14:paraId="7230E815"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p>
                    <w:p w14:paraId="59447207"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@{HOME} = /home/*/ /</w:t>
                      </w:r>
                      <w:proofErr w:type="spellStart"/>
                      <w:r>
                        <w:rPr>
                          <w:rFonts w:ascii="Courier" w:hAnsi="Courier" w:cs="Courier"/>
                          <w:color w:val="FFFFFF"/>
                        </w:rPr>
                        <w:t>root</w:t>
                      </w:r>
                      <w:proofErr w:type="spellEnd"/>
                      <w:r>
                        <w:rPr>
                          <w:rFonts w:ascii="Courier" w:hAnsi="Courier" w:cs="Courier"/>
                          <w:color w:val="FFFFFF"/>
                        </w:rPr>
                        <w:t xml:space="preserve">/ # </w:t>
                      </w:r>
                      <w:proofErr w:type="spellStart"/>
                      <w:r>
                        <w:rPr>
                          <w:rFonts w:ascii="Courier" w:hAnsi="Courier" w:cs="Courier"/>
                          <w:color w:val="FFFFFF"/>
                        </w:rPr>
                        <w:t>variable</w:t>
                      </w:r>
                      <w:proofErr w:type="spellEnd"/>
                    </w:p>
                    <w:p w14:paraId="31D74EE2"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p>
                    <w:p w14:paraId="2BFA13DD"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w:t>
                      </w:r>
                      <w:proofErr w:type="spellStart"/>
                      <w:r>
                        <w:rPr>
                          <w:rFonts w:ascii="Courier" w:hAnsi="Courier" w:cs="Courier"/>
                          <w:color w:val="FFFFFF"/>
                        </w:rPr>
                        <w:t>usr</w:t>
                      </w:r>
                      <w:proofErr w:type="spellEnd"/>
                      <w:r>
                        <w:rPr>
                          <w:rFonts w:ascii="Courier" w:hAnsi="Courier" w:cs="Courier"/>
                          <w:color w:val="FFFFFF"/>
                        </w:rPr>
                        <w:t>/bin/</w:t>
                      </w:r>
                      <w:proofErr w:type="spellStart"/>
                      <w:r>
                        <w:rPr>
                          <w:rFonts w:ascii="Courier" w:hAnsi="Courier" w:cs="Courier"/>
                          <w:color w:val="FFFFFF"/>
                        </w:rPr>
                        <w:t>foo</w:t>
                      </w:r>
                      <w:proofErr w:type="spellEnd"/>
                      <w:r>
                        <w:rPr>
                          <w:rFonts w:ascii="Courier" w:hAnsi="Courier" w:cs="Courier"/>
                          <w:color w:val="FFFFFF"/>
                        </w:rPr>
                        <w:t xml:space="preserve"> {</w:t>
                      </w:r>
                    </w:p>
                    <w:p w14:paraId="33D8BE02"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#include &lt;</w:t>
                      </w:r>
                      <w:proofErr w:type="spellStart"/>
                      <w:r>
                        <w:rPr>
                          <w:rFonts w:ascii="Courier" w:hAnsi="Courier" w:cs="Courier"/>
                          <w:color w:val="FFFFFF"/>
                        </w:rPr>
                        <w:t>abstractions</w:t>
                      </w:r>
                      <w:proofErr w:type="spellEnd"/>
                      <w:r>
                        <w:rPr>
                          <w:rFonts w:ascii="Courier" w:hAnsi="Courier" w:cs="Courier"/>
                          <w:color w:val="FFFFFF"/>
                        </w:rPr>
                        <w:t>/base&gt;</w:t>
                      </w:r>
                    </w:p>
                    <w:p w14:paraId="1CFE1976"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network </w:t>
                      </w:r>
                      <w:proofErr w:type="spellStart"/>
                      <w:r>
                        <w:rPr>
                          <w:rFonts w:ascii="Courier" w:hAnsi="Courier" w:cs="Courier"/>
                          <w:color w:val="FFFFFF"/>
                        </w:rPr>
                        <w:t>inet</w:t>
                      </w:r>
                      <w:proofErr w:type="spellEnd"/>
                      <w:r>
                        <w:rPr>
                          <w:rFonts w:ascii="Courier" w:hAnsi="Courier" w:cs="Courier"/>
                          <w:color w:val="FFFFFF"/>
                        </w:rPr>
                        <w:t xml:space="preserve"> </w:t>
                      </w:r>
                      <w:proofErr w:type="spellStart"/>
                      <w:r>
                        <w:rPr>
                          <w:rFonts w:ascii="Courier" w:hAnsi="Courier" w:cs="Courier"/>
                          <w:color w:val="FFFFFF"/>
                        </w:rPr>
                        <w:t>tcp</w:t>
                      </w:r>
                      <w:proofErr w:type="spellEnd"/>
                      <w:r>
                        <w:rPr>
                          <w:rFonts w:ascii="Courier" w:hAnsi="Courier" w:cs="Courier"/>
                          <w:color w:val="FFFFFF"/>
                        </w:rPr>
                        <w:t>,</w:t>
                      </w:r>
                    </w:p>
                    <w:p w14:paraId="5B238953"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capability</w:t>
                      </w:r>
                      <w:proofErr w:type="spellEnd"/>
                      <w:r>
                        <w:rPr>
                          <w:rFonts w:ascii="Courier" w:hAnsi="Courier" w:cs="Courier"/>
                          <w:color w:val="FFFFFF"/>
                        </w:rPr>
                        <w:t xml:space="preserve"> </w:t>
                      </w:r>
                      <w:proofErr w:type="spellStart"/>
                      <w:r>
                        <w:rPr>
                          <w:rFonts w:ascii="Courier" w:hAnsi="Courier" w:cs="Courier"/>
                          <w:color w:val="FFFFFF"/>
                        </w:rPr>
                        <w:t>setgid</w:t>
                      </w:r>
                      <w:proofErr w:type="spellEnd"/>
                      <w:r>
                        <w:rPr>
                          <w:rFonts w:ascii="Courier" w:hAnsi="Courier" w:cs="Courier"/>
                          <w:color w:val="FFFFFF"/>
                        </w:rPr>
                        <w:t>,</w:t>
                      </w:r>
                    </w:p>
                    <w:p w14:paraId="7D581D99"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p>
                    <w:p w14:paraId="38747EBA"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/bin/</w:t>
                      </w:r>
                      <w:proofErr w:type="spellStart"/>
                      <w:r>
                        <w:rPr>
                          <w:rFonts w:ascii="Courier" w:hAnsi="Courier" w:cs="Courier"/>
                          <w:color w:val="FFFFFF"/>
                        </w:rPr>
                        <w:t>mount</w:t>
                      </w:r>
                      <w:proofErr w:type="spellEnd"/>
                      <w:r>
                        <w:rPr>
                          <w:rFonts w:ascii="Courier" w:hAnsi="Courier" w:cs="Courier"/>
                          <w:color w:val="FFFFFF"/>
                        </w:rPr>
                        <w:t xml:space="preserve">          </w:t>
                      </w:r>
                      <w:proofErr w:type="spellStart"/>
                      <w:r>
                        <w:rPr>
                          <w:rFonts w:ascii="Courier" w:hAnsi="Courier" w:cs="Courier"/>
                          <w:color w:val="FFFFFF"/>
                        </w:rPr>
                        <w:t>ux</w:t>
                      </w:r>
                      <w:proofErr w:type="spellEnd"/>
                      <w:r>
                        <w:rPr>
                          <w:rFonts w:ascii="Courier" w:hAnsi="Courier" w:cs="Courier"/>
                          <w:color w:val="FFFFFF"/>
                        </w:rPr>
                        <w:t>,</w:t>
                      </w:r>
                    </w:p>
                    <w:p w14:paraId="682E810E"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dev</w:t>
                      </w:r>
                      <w:proofErr w:type="spellEnd"/>
                      <w:r>
                        <w:rPr>
                          <w:rFonts w:ascii="Courier" w:hAnsi="Courier" w:cs="Courier"/>
                          <w:color w:val="FFFFFF"/>
                        </w:rPr>
                        <w:t>/{,u}random     r,</w:t>
                      </w:r>
                    </w:p>
                    <w:p w14:paraId="5B19EDF8"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etc</w:t>
                      </w:r>
                      <w:proofErr w:type="spellEnd"/>
                      <w:r>
                        <w:rPr>
                          <w:rFonts w:ascii="Courier" w:hAnsi="Courier" w:cs="Courier"/>
                          <w:color w:val="FFFFFF"/>
                        </w:rPr>
                        <w:t>/</w:t>
                      </w:r>
                      <w:proofErr w:type="spellStart"/>
                      <w:r>
                        <w:rPr>
                          <w:rFonts w:ascii="Courier" w:hAnsi="Courier" w:cs="Courier"/>
                          <w:color w:val="FFFFFF"/>
                        </w:rPr>
                        <w:t>ld.so.cache</w:t>
                      </w:r>
                      <w:proofErr w:type="spellEnd"/>
                      <w:r>
                        <w:rPr>
                          <w:rFonts w:ascii="Courier" w:hAnsi="Courier" w:cs="Courier"/>
                          <w:color w:val="FFFFFF"/>
                        </w:rPr>
                        <w:t xml:space="preserve">    r,</w:t>
                      </w:r>
                    </w:p>
                    <w:p w14:paraId="0CCB34EA"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etc</w:t>
                      </w:r>
                      <w:proofErr w:type="spellEnd"/>
                      <w:r>
                        <w:rPr>
                          <w:rFonts w:ascii="Courier" w:hAnsi="Courier" w:cs="Courier"/>
                          <w:color w:val="FFFFFF"/>
                        </w:rPr>
                        <w:t>/</w:t>
                      </w:r>
                      <w:proofErr w:type="spellStart"/>
                      <w:r>
                        <w:rPr>
                          <w:rFonts w:ascii="Courier" w:hAnsi="Courier" w:cs="Courier"/>
                          <w:color w:val="FFFFFF"/>
                        </w:rPr>
                        <w:t>foo</w:t>
                      </w:r>
                      <w:proofErr w:type="spellEnd"/>
                      <w:r>
                        <w:rPr>
                          <w:rFonts w:ascii="Courier" w:hAnsi="Courier" w:cs="Courier"/>
                          <w:color w:val="FFFFFF"/>
                        </w:rPr>
                        <w:t>/*          r,</w:t>
                      </w:r>
                    </w:p>
                    <w:p w14:paraId="6AB9A51C"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lib</w:t>
                      </w:r>
                      <w:proofErr w:type="spellEnd"/>
                      <w:r>
                        <w:rPr>
                          <w:rFonts w:ascii="Courier" w:hAnsi="Courier" w:cs="Courier"/>
                          <w:color w:val="FFFFFF"/>
                        </w:rPr>
                        <w:t>/</w:t>
                      </w:r>
                      <w:proofErr w:type="spellStart"/>
                      <w:r>
                        <w:rPr>
                          <w:rFonts w:ascii="Courier" w:hAnsi="Courier" w:cs="Courier"/>
                          <w:color w:val="FFFFFF"/>
                        </w:rPr>
                        <w:t>ld</w:t>
                      </w:r>
                      <w:proofErr w:type="spellEnd"/>
                      <w:r>
                        <w:rPr>
                          <w:rFonts w:ascii="Courier" w:hAnsi="Courier" w:cs="Courier"/>
                          <w:color w:val="FFFFFF"/>
                        </w:rPr>
                        <w:t xml:space="preserve">-*.so*       </w:t>
                      </w:r>
                      <w:proofErr w:type="spellStart"/>
                      <w:r>
                        <w:rPr>
                          <w:rFonts w:ascii="Courier" w:hAnsi="Courier" w:cs="Courier"/>
                          <w:color w:val="FFFFFF"/>
                        </w:rPr>
                        <w:t>mr</w:t>
                      </w:r>
                      <w:proofErr w:type="spellEnd"/>
                      <w:r>
                        <w:rPr>
                          <w:rFonts w:ascii="Courier" w:hAnsi="Courier" w:cs="Courier"/>
                          <w:color w:val="FFFFFF"/>
                        </w:rPr>
                        <w:t>,</w:t>
                      </w:r>
                    </w:p>
                    <w:p w14:paraId="6F001489"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lib</w:t>
                      </w:r>
                      <w:proofErr w:type="spellEnd"/>
                      <w:r>
                        <w:rPr>
                          <w:rFonts w:ascii="Courier" w:hAnsi="Courier" w:cs="Courier"/>
                          <w:color w:val="FFFFFF"/>
                        </w:rPr>
                        <w:t>/</w:t>
                      </w:r>
                      <w:proofErr w:type="spellStart"/>
                      <w:r>
                        <w:rPr>
                          <w:rFonts w:ascii="Courier" w:hAnsi="Courier" w:cs="Courier"/>
                          <w:color w:val="FFFFFF"/>
                        </w:rPr>
                        <w:t>lib</w:t>
                      </w:r>
                      <w:proofErr w:type="spellEnd"/>
                      <w:r>
                        <w:rPr>
                          <w:rFonts w:ascii="Courier" w:hAnsi="Courier" w:cs="Courier"/>
                          <w:color w:val="FFFFFF"/>
                        </w:rPr>
                        <w:t xml:space="preserve">*.so*       </w:t>
                      </w:r>
                      <w:proofErr w:type="spellStart"/>
                      <w:r>
                        <w:rPr>
                          <w:rFonts w:ascii="Courier" w:hAnsi="Courier" w:cs="Courier"/>
                          <w:color w:val="FFFFFF"/>
                        </w:rPr>
                        <w:t>mr</w:t>
                      </w:r>
                      <w:proofErr w:type="spellEnd"/>
                      <w:r>
                        <w:rPr>
                          <w:rFonts w:ascii="Courier" w:hAnsi="Courier" w:cs="Courier"/>
                          <w:color w:val="FFFFFF"/>
                        </w:rPr>
                        <w:t>,</w:t>
                      </w:r>
                    </w:p>
                    <w:p w14:paraId="7120C527"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proc</w:t>
                      </w:r>
                      <w:proofErr w:type="spellEnd"/>
                      <w:r>
                        <w:rPr>
                          <w:rFonts w:ascii="Courier" w:hAnsi="Courier" w:cs="Courier"/>
                          <w:color w:val="FFFFFF"/>
                        </w:rPr>
                        <w:t>/[0-9]**       r,</w:t>
                      </w:r>
                    </w:p>
                    <w:p w14:paraId="11384CE7"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usr</w:t>
                      </w:r>
                      <w:proofErr w:type="spellEnd"/>
                      <w:r>
                        <w:rPr>
                          <w:rFonts w:ascii="Courier" w:hAnsi="Courier" w:cs="Courier"/>
                          <w:color w:val="FFFFFF"/>
                        </w:rPr>
                        <w:t>/</w:t>
                      </w:r>
                      <w:proofErr w:type="spellStart"/>
                      <w:r>
                        <w:rPr>
                          <w:rFonts w:ascii="Courier" w:hAnsi="Courier" w:cs="Courier"/>
                          <w:color w:val="FFFFFF"/>
                        </w:rPr>
                        <w:t>lib</w:t>
                      </w:r>
                      <w:proofErr w:type="spellEnd"/>
                      <w:r>
                        <w:rPr>
                          <w:rFonts w:ascii="Courier" w:hAnsi="Courier" w:cs="Courier"/>
                          <w:color w:val="FFFFFF"/>
                        </w:rPr>
                        <w:t xml:space="preserve">/**         </w:t>
                      </w:r>
                      <w:proofErr w:type="spellStart"/>
                      <w:r>
                        <w:rPr>
                          <w:rFonts w:ascii="Courier" w:hAnsi="Courier" w:cs="Courier"/>
                          <w:color w:val="FFFFFF"/>
                        </w:rPr>
                        <w:t>mr</w:t>
                      </w:r>
                      <w:proofErr w:type="spellEnd"/>
                      <w:r>
                        <w:rPr>
                          <w:rFonts w:ascii="Courier" w:hAnsi="Courier" w:cs="Courier"/>
                          <w:color w:val="FFFFFF"/>
                        </w:rPr>
                        <w:t>,</w:t>
                      </w:r>
                    </w:p>
                    <w:p w14:paraId="37EAE467"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tmp</w:t>
                      </w:r>
                      <w:proofErr w:type="spellEnd"/>
                      <w:r>
                        <w:rPr>
                          <w:rFonts w:ascii="Courier" w:hAnsi="Courier" w:cs="Courier"/>
                          <w:color w:val="FFFFFF"/>
                        </w:rPr>
                        <w:t>/               r,</w:t>
                      </w:r>
                    </w:p>
                    <w:p w14:paraId="49491CE2"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tmp</w:t>
                      </w:r>
                      <w:proofErr w:type="spellEnd"/>
                      <w:r>
                        <w:rPr>
                          <w:rFonts w:ascii="Courier" w:hAnsi="Courier" w:cs="Courier"/>
                          <w:color w:val="FFFFFF"/>
                        </w:rPr>
                        <w:t>/</w:t>
                      </w:r>
                      <w:proofErr w:type="spellStart"/>
                      <w:r>
                        <w:rPr>
                          <w:rFonts w:ascii="Courier" w:hAnsi="Courier" w:cs="Courier"/>
                          <w:color w:val="FFFFFF"/>
                        </w:rPr>
                        <w:t>foo.pid</w:t>
                      </w:r>
                      <w:proofErr w:type="spellEnd"/>
                      <w:r>
                        <w:rPr>
                          <w:rFonts w:ascii="Courier" w:hAnsi="Courier" w:cs="Courier"/>
                          <w:color w:val="FFFFFF"/>
                        </w:rPr>
                        <w:t xml:space="preserve">        </w:t>
                      </w:r>
                      <w:proofErr w:type="spellStart"/>
                      <w:r>
                        <w:rPr>
                          <w:rFonts w:ascii="Courier" w:hAnsi="Courier" w:cs="Courier"/>
                          <w:color w:val="FFFFFF"/>
                        </w:rPr>
                        <w:t>wr</w:t>
                      </w:r>
                      <w:proofErr w:type="spellEnd"/>
                      <w:r>
                        <w:rPr>
                          <w:rFonts w:ascii="Courier" w:hAnsi="Courier" w:cs="Courier"/>
                          <w:color w:val="FFFFFF"/>
                        </w:rPr>
                        <w:t>,</w:t>
                      </w:r>
                    </w:p>
                    <w:p w14:paraId="14E5DF4C"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tmp</w:t>
                      </w:r>
                      <w:proofErr w:type="spellEnd"/>
                      <w:r>
                        <w:rPr>
                          <w:rFonts w:ascii="Courier" w:hAnsi="Courier" w:cs="Courier"/>
                          <w:color w:val="FFFFFF"/>
                        </w:rPr>
                        <w:t xml:space="preserve">/foo.*          </w:t>
                      </w:r>
                      <w:proofErr w:type="spellStart"/>
                      <w:r>
                        <w:rPr>
                          <w:rFonts w:ascii="Courier" w:hAnsi="Courier" w:cs="Courier"/>
                          <w:color w:val="FFFFFF"/>
                        </w:rPr>
                        <w:t>lrw</w:t>
                      </w:r>
                      <w:proofErr w:type="spellEnd"/>
                      <w:r>
                        <w:rPr>
                          <w:rFonts w:ascii="Courier" w:hAnsi="Courier" w:cs="Courier"/>
                          <w:color w:val="FFFFFF"/>
                        </w:rPr>
                        <w:t>,</w:t>
                      </w:r>
                    </w:p>
                    <w:p w14:paraId="51B42E3D"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/@{HOME}/.</w:t>
                      </w:r>
                      <w:proofErr w:type="spellStart"/>
                      <w:r>
                        <w:rPr>
                          <w:rFonts w:ascii="Courier" w:hAnsi="Courier" w:cs="Courier"/>
                          <w:color w:val="FFFFFF"/>
                        </w:rPr>
                        <w:t>foo_file</w:t>
                      </w:r>
                      <w:proofErr w:type="spellEnd"/>
                      <w:r>
                        <w:rPr>
                          <w:rFonts w:ascii="Courier" w:hAnsi="Courier" w:cs="Courier"/>
                          <w:color w:val="FFFFFF"/>
                        </w:rPr>
                        <w:t xml:space="preserve">  </w:t>
                      </w:r>
                      <w:proofErr w:type="spellStart"/>
                      <w:r>
                        <w:rPr>
                          <w:rFonts w:ascii="Courier" w:hAnsi="Courier" w:cs="Courier"/>
                          <w:color w:val="FFFFFF"/>
                        </w:rPr>
                        <w:t>rw</w:t>
                      </w:r>
                      <w:proofErr w:type="spellEnd"/>
                      <w:r>
                        <w:rPr>
                          <w:rFonts w:ascii="Courier" w:hAnsi="Courier" w:cs="Courier"/>
                          <w:color w:val="FFFFFF"/>
                        </w:rPr>
                        <w:t>,</w:t>
                      </w:r>
                    </w:p>
                    <w:p w14:paraId="085ECCE1"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/@{HOME}/.</w:t>
                      </w:r>
                      <w:proofErr w:type="spellStart"/>
                      <w:r>
                        <w:rPr>
                          <w:rFonts w:ascii="Courier" w:hAnsi="Courier" w:cs="Courier"/>
                          <w:color w:val="FFFFFF"/>
                        </w:rPr>
                        <w:t>foo_lock</w:t>
                      </w:r>
                      <w:proofErr w:type="spellEnd"/>
                      <w:r>
                        <w:rPr>
                          <w:rFonts w:ascii="Courier" w:hAnsi="Courier" w:cs="Courier"/>
                          <w:color w:val="FFFFFF"/>
                        </w:rPr>
                        <w:t xml:space="preserve">  </w:t>
                      </w:r>
                      <w:proofErr w:type="spellStart"/>
                      <w:r>
                        <w:rPr>
                          <w:rFonts w:ascii="Courier" w:hAnsi="Courier" w:cs="Courier"/>
                          <w:color w:val="FFFFFF"/>
                        </w:rPr>
                        <w:t>kw</w:t>
                      </w:r>
                      <w:proofErr w:type="spellEnd"/>
                      <w:r>
                        <w:rPr>
                          <w:rFonts w:ascii="Courier" w:hAnsi="Courier" w:cs="Courier"/>
                          <w:color w:val="FFFFFF"/>
                        </w:rPr>
                        <w:t>,</w:t>
                      </w:r>
                    </w:p>
                    <w:p w14:paraId="37E68ABD"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p>
                    <w:p w14:paraId="22653493"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link /</w:t>
                      </w:r>
                      <w:proofErr w:type="spellStart"/>
                      <w:r>
                        <w:rPr>
                          <w:rFonts w:ascii="Courier" w:hAnsi="Courier" w:cs="Courier"/>
                          <w:color w:val="FFFFFF"/>
                        </w:rPr>
                        <w:t>etc</w:t>
                      </w:r>
                      <w:proofErr w:type="spellEnd"/>
                      <w:r>
                        <w:rPr>
                          <w:rFonts w:ascii="Courier" w:hAnsi="Courier" w:cs="Courier"/>
                          <w:color w:val="FFFFFF"/>
                        </w:rPr>
                        <w:t>/</w:t>
                      </w:r>
                      <w:proofErr w:type="spellStart"/>
                      <w:r>
                        <w:rPr>
                          <w:rFonts w:ascii="Courier" w:hAnsi="Courier" w:cs="Courier"/>
                          <w:color w:val="FFFFFF"/>
                        </w:rPr>
                        <w:t>sysconfig</w:t>
                      </w:r>
                      <w:proofErr w:type="spellEnd"/>
                      <w:r>
                        <w:rPr>
                          <w:rFonts w:ascii="Courier" w:hAnsi="Courier" w:cs="Courier"/>
                          <w:color w:val="FFFFFF"/>
                        </w:rPr>
                        <w:t>/</w:t>
                      </w:r>
                      <w:proofErr w:type="spellStart"/>
                      <w:r>
                        <w:rPr>
                          <w:rFonts w:ascii="Courier" w:hAnsi="Courier" w:cs="Courier"/>
                          <w:color w:val="FFFFFF"/>
                        </w:rPr>
                        <w:t>foo</w:t>
                      </w:r>
                      <w:proofErr w:type="spellEnd"/>
                      <w:r>
                        <w:rPr>
                          <w:rFonts w:ascii="Courier" w:hAnsi="Courier" w:cs="Courier"/>
                          <w:color w:val="FFFFFF"/>
                        </w:rPr>
                        <w:t xml:space="preserve"> -&gt; /</w:t>
                      </w:r>
                      <w:proofErr w:type="spellStart"/>
                      <w:r>
                        <w:rPr>
                          <w:rFonts w:ascii="Courier" w:hAnsi="Courier" w:cs="Courier"/>
                          <w:color w:val="FFFFFF"/>
                        </w:rPr>
                        <w:t>etc</w:t>
                      </w:r>
                      <w:proofErr w:type="spellEnd"/>
                      <w:r>
                        <w:rPr>
                          <w:rFonts w:ascii="Courier" w:hAnsi="Courier" w:cs="Courier"/>
                          <w:color w:val="FFFFFF"/>
                        </w:rPr>
                        <w:t>/</w:t>
                      </w:r>
                      <w:proofErr w:type="spellStart"/>
                      <w:r>
                        <w:rPr>
                          <w:rFonts w:ascii="Courier" w:hAnsi="Courier" w:cs="Courier"/>
                          <w:color w:val="FFFFFF"/>
                        </w:rPr>
                        <w:t>foo.conf</w:t>
                      </w:r>
                      <w:proofErr w:type="spellEnd"/>
                      <w:r>
                        <w:rPr>
                          <w:rFonts w:ascii="Courier" w:hAnsi="Courier" w:cs="Courier"/>
                          <w:color w:val="FFFFFF"/>
                        </w:rPr>
                        <w:t>,</w:t>
                      </w:r>
                    </w:p>
                    <w:p w14:paraId="1F9EC2EC"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deny</w:t>
                      </w:r>
                      <w:proofErr w:type="spellEnd"/>
                      <w:r>
                        <w:rPr>
                          <w:rFonts w:ascii="Courier" w:hAnsi="Courier" w:cs="Courier"/>
                          <w:color w:val="FFFFFF"/>
                        </w:rPr>
                        <w:t xml:space="preserve"> /</w:t>
                      </w:r>
                      <w:proofErr w:type="spellStart"/>
                      <w:r>
                        <w:rPr>
                          <w:rFonts w:ascii="Courier" w:hAnsi="Courier" w:cs="Courier"/>
                          <w:color w:val="FFFFFF"/>
                        </w:rPr>
                        <w:t>etc</w:t>
                      </w:r>
                      <w:proofErr w:type="spellEnd"/>
                      <w:r>
                        <w:rPr>
                          <w:rFonts w:ascii="Courier" w:hAnsi="Courier" w:cs="Courier"/>
                          <w:color w:val="FFFFFF"/>
                        </w:rPr>
                        <w:t>/</w:t>
                      </w:r>
                      <w:proofErr w:type="spellStart"/>
                      <w:r>
                        <w:rPr>
                          <w:rFonts w:ascii="Courier" w:hAnsi="Courier" w:cs="Courier"/>
                          <w:color w:val="FFFFFF"/>
                        </w:rPr>
                        <w:t>shadow</w:t>
                      </w:r>
                      <w:proofErr w:type="spellEnd"/>
                      <w:r>
                        <w:rPr>
                          <w:rFonts w:ascii="Courier" w:hAnsi="Courier" w:cs="Courier"/>
                          <w:color w:val="FFFFFF"/>
                        </w:rPr>
                        <w:t xml:space="preserve">    w,</w:t>
                      </w:r>
                    </w:p>
                    <w:p w14:paraId="28A89135"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owner</w:t>
                      </w:r>
                      <w:proofErr w:type="spellEnd"/>
                      <w:r>
                        <w:rPr>
                          <w:rFonts w:ascii="Courier" w:hAnsi="Courier" w:cs="Courier"/>
                          <w:color w:val="FFFFFF"/>
                        </w:rPr>
                        <w:t xml:space="preserve"> /home/*/**    </w:t>
                      </w:r>
                      <w:proofErr w:type="spellStart"/>
                      <w:r>
                        <w:rPr>
                          <w:rFonts w:ascii="Courier" w:hAnsi="Courier" w:cs="Courier"/>
                          <w:color w:val="FFFFFF"/>
                        </w:rPr>
                        <w:t>rw</w:t>
                      </w:r>
                      <w:proofErr w:type="spellEnd"/>
                      <w:r>
                        <w:rPr>
                          <w:rFonts w:ascii="Courier" w:hAnsi="Courier" w:cs="Courier"/>
                          <w:color w:val="FFFFFF"/>
                        </w:rPr>
                        <w:t>,</w:t>
                      </w:r>
                    </w:p>
                    <w:p w14:paraId="65D75DF1"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p>
                    <w:p w14:paraId="123BCF87"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usr</w:t>
                      </w:r>
                      <w:proofErr w:type="spellEnd"/>
                      <w:r>
                        <w:rPr>
                          <w:rFonts w:ascii="Courier" w:hAnsi="Courier" w:cs="Courier"/>
                          <w:color w:val="FFFFFF"/>
                        </w:rPr>
                        <w:t>/bin/</w:t>
                      </w:r>
                      <w:proofErr w:type="spellStart"/>
                      <w:r>
                        <w:rPr>
                          <w:rFonts w:ascii="Courier" w:hAnsi="Courier" w:cs="Courier"/>
                          <w:color w:val="FFFFFF"/>
                        </w:rPr>
                        <w:t>foobar</w:t>
                      </w:r>
                      <w:proofErr w:type="spellEnd"/>
                      <w:r>
                        <w:rPr>
                          <w:rFonts w:ascii="Courier" w:hAnsi="Courier" w:cs="Courier"/>
                          <w:color w:val="FFFFFF"/>
                        </w:rPr>
                        <w:t xml:space="preserve">     cx,</w:t>
                      </w:r>
                    </w:p>
                    <w:p w14:paraId="1B9533E1"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/bin/**             </w:t>
                      </w:r>
                      <w:proofErr w:type="spellStart"/>
                      <w:r>
                        <w:rPr>
                          <w:rFonts w:ascii="Courier" w:hAnsi="Courier" w:cs="Courier"/>
                          <w:color w:val="FFFFFF"/>
                        </w:rPr>
                        <w:t>px</w:t>
                      </w:r>
                      <w:proofErr w:type="spellEnd"/>
                      <w:r>
                        <w:rPr>
                          <w:rFonts w:ascii="Courier" w:hAnsi="Courier" w:cs="Courier"/>
                          <w:color w:val="FFFFFF"/>
                        </w:rPr>
                        <w:t xml:space="preserve"> -&gt; </w:t>
                      </w:r>
                      <w:proofErr w:type="spellStart"/>
                      <w:r>
                        <w:rPr>
                          <w:rFonts w:ascii="Courier" w:hAnsi="Courier" w:cs="Courier"/>
                          <w:color w:val="FFFFFF"/>
                        </w:rPr>
                        <w:t>bin_generic</w:t>
                      </w:r>
                      <w:proofErr w:type="spellEnd"/>
                    </w:p>
                    <w:p w14:paraId="45F3FD4E"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p>
                    <w:p w14:paraId="3C496683"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 </w:t>
                      </w:r>
                      <w:proofErr w:type="spellStart"/>
                      <w:r>
                        <w:rPr>
                          <w:rFonts w:ascii="Courier" w:hAnsi="Courier" w:cs="Courier"/>
                          <w:color w:val="FFFFFF"/>
                        </w:rPr>
                        <w:t>comment</w:t>
                      </w:r>
                      <w:proofErr w:type="spellEnd"/>
                      <w:r>
                        <w:rPr>
                          <w:rFonts w:ascii="Courier" w:hAnsi="Courier" w:cs="Courier"/>
                          <w:color w:val="FFFFFF"/>
                        </w:rPr>
                        <w:t xml:space="preserve"> on </w:t>
                      </w:r>
                      <w:proofErr w:type="spellStart"/>
                      <w:r>
                        <w:rPr>
                          <w:rFonts w:ascii="Courier" w:hAnsi="Courier" w:cs="Courier"/>
                          <w:color w:val="FFFFFF"/>
                        </w:rPr>
                        <w:t>foo's</w:t>
                      </w:r>
                      <w:proofErr w:type="spellEnd"/>
                      <w:r>
                        <w:rPr>
                          <w:rFonts w:ascii="Courier" w:hAnsi="Courier" w:cs="Courier"/>
                          <w:color w:val="FFFFFF"/>
                        </w:rPr>
                        <w:t xml:space="preserve"> </w:t>
                      </w:r>
                      <w:proofErr w:type="spellStart"/>
                      <w:r>
                        <w:rPr>
                          <w:rFonts w:ascii="Courier" w:hAnsi="Courier" w:cs="Courier"/>
                          <w:color w:val="FFFFFF"/>
                        </w:rPr>
                        <w:t>local</w:t>
                      </w:r>
                      <w:proofErr w:type="spellEnd"/>
                      <w:r>
                        <w:rPr>
                          <w:rFonts w:ascii="Courier" w:hAnsi="Courier" w:cs="Courier"/>
                          <w:color w:val="FFFFFF"/>
                        </w:rPr>
                        <w:t xml:space="preserve"> </w:t>
                      </w:r>
                      <w:proofErr w:type="spellStart"/>
                      <w:r>
                        <w:rPr>
                          <w:rFonts w:ascii="Courier" w:hAnsi="Courier" w:cs="Courier"/>
                          <w:color w:val="FFFFFF"/>
                        </w:rPr>
                        <w:t>profile</w:t>
                      </w:r>
                      <w:proofErr w:type="spellEnd"/>
                      <w:r>
                        <w:rPr>
                          <w:rFonts w:ascii="Courier" w:hAnsi="Courier" w:cs="Courier"/>
                          <w:color w:val="FFFFFF"/>
                        </w:rPr>
                        <w:t xml:space="preserve">, </w:t>
                      </w:r>
                      <w:proofErr w:type="spellStart"/>
                      <w:r>
                        <w:rPr>
                          <w:rFonts w:ascii="Courier" w:hAnsi="Courier" w:cs="Courier"/>
                          <w:color w:val="FFFFFF"/>
                        </w:rPr>
                        <w:t>foobar</w:t>
                      </w:r>
                      <w:proofErr w:type="spellEnd"/>
                      <w:r>
                        <w:rPr>
                          <w:rFonts w:ascii="Courier" w:hAnsi="Courier" w:cs="Courier"/>
                          <w:color w:val="FFFFFF"/>
                        </w:rPr>
                        <w:t>.</w:t>
                      </w:r>
                    </w:p>
                    <w:p w14:paraId="66EE8CE0"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foobar</w:t>
                      </w:r>
                      <w:proofErr w:type="spellEnd"/>
                      <w:r>
                        <w:rPr>
                          <w:rFonts w:ascii="Courier" w:hAnsi="Courier" w:cs="Courier"/>
                          <w:color w:val="FFFFFF"/>
                        </w:rPr>
                        <w:t xml:space="preserve"> {</w:t>
                      </w:r>
                    </w:p>
                    <w:p w14:paraId="689F4CAE"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/bin/</w:t>
                      </w:r>
                      <w:proofErr w:type="spellStart"/>
                      <w:r>
                        <w:rPr>
                          <w:rFonts w:ascii="Courier" w:hAnsi="Courier" w:cs="Courier"/>
                          <w:color w:val="FFFFFF"/>
                        </w:rPr>
                        <w:t>bash</w:t>
                      </w:r>
                      <w:proofErr w:type="spellEnd"/>
                      <w:r>
                        <w:rPr>
                          <w:rFonts w:ascii="Courier" w:hAnsi="Courier" w:cs="Courier"/>
                          <w:color w:val="FFFFFF"/>
                        </w:rPr>
                        <w:t xml:space="preserve">        </w:t>
                      </w:r>
                      <w:proofErr w:type="spellStart"/>
                      <w:r>
                        <w:rPr>
                          <w:rFonts w:ascii="Courier" w:hAnsi="Courier" w:cs="Courier"/>
                          <w:color w:val="FFFFFF"/>
                        </w:rPr>
                        <w:t>rmix</w:t>
                      </w:r>
                      <w:proofErr w:type="spellEnd"/>
                      <w:r>
                        <w:rPr>
                          <w:rFonts w:ascii="Courier" w:hAnsi="Courier" w:cs="Courier"/>
                          <w:color w:val="FFFFFF"/>
                        </w:rPr>
                        <w:t>,</w:t>
                      </w:r>
                    </w:p>
                    <w:p w14:paraId="424DB136"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/bin/</w:t>
                      </w:r>
                      <w:proofErr w:type="spellStart"/>
                      <w:r>
                        <w:rPr>
                          <w:rFonts w:ascii="Courier" w:hAnsi="Courier" w:cs="Courier"/>
                          <w:color w:val="FFFFFF"/>
                        </w:rPr>
                        <w:t>cat</w:t>
                      </w:r>
                      <w:proofErr w:type="spellEnd"/>
                      <w:r>
                        <w:rPr>
                          <w:rFonts w:ascii="Courier" w:hAnsi="Courier" w:cs="Courier"/>
                          <w:color w:val="FFFFFF"/>
                        </w:rPr>
                        <w:t xml:space="preserve">         </w:t>
                      </w:r>
                      <w:proofErr w:type="spellStart"/>
                      <w:r>
                        <w:rPr>
                          <w:rFonts w:ascii="Courier" w:hAnsi="Courier" w:cs="Courier"/>
                          <w:color w:val="FFFFFF"/>
                        </w:rPr>
                        <w:t>rmix</w:t>
                      </w:r>
                      <w:proofErr w:type="spellEnd"/>
                      <w:r>
                        <w:rPr>
                          <w:rFonts w:ascii="Courier" w:hAnsi="Courier" w:cs="Courier"/>
                          <w:color w:val="FFFFFF"/>
                        </w:rPr>
                        <w:t>,</w:t>
                      </w:r>
                    </w:p>
                    <w:p w14:paraId="39944414"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/bin/more        </w:t>
                      </w:r>
                      <w:proofErr w:type="spellStart"/>
                      <w:r>
                        <w:rPr>
                          <w:rFonts w:ascii="Courier" w:hAnsi="Courier" w:cs="Courier"/>
                          <w:color w:val="FFFFFF"/>
                        </w:rPr>
                        <w:t>rmix</w:t>
                      </w:r>
                      <w:proofErr w:type="spellEnd"/>
                      <w:r>
                        <w:rPr>
                          <w:rFonts w:ascii="Courier" w:hAnsi="Courier" w:cs="Courier"/>
                          <w:color w:val="FFFFFF"/>
                        </w:rPr>
                        <w:t>,</w:t>
                      </w:r>
                    </w:p>
                    <w:p w14:paraId="0804767B"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var</w:t>
                      </w:r>
                      <w:proofErr w:type="spellEnd"/>
                      <w:r>
                        <w:rPr>
                          <w:rFonts w:ascii="Courier" w:hAnsi="Courier" w:cs="Courier"/>
                          <w:color w:val="FFFFFF"/>
                        </w:rPr>
                        <w:t>/log/</w:t>
                      </w:r>
                      <w:proofErr w:type="spellStart"/>
                      <w:r>
                        <w:rPr>
                          <w:rFonts w:ascii="Courier" w:hAnsi="Courier" w:cs="Courier"/>
                          <w:color w:val="FFFFFF"/>
                        </w:rPr>
                        <w:t>foobar</w:t>
                      </w:r>
                      <w:proofErr w:type="spellEnd"/>
                      <w:r>
                        <w:rPr>
                          <w:rFonts w:ascii="Courier" w:hAnsi="Courier" w:cs="Courier"/>
                          <w:color w:val="FFFFFF"/>
                        </w:rPr>
                        <w:t xml:space="preserve">* </w:t>
                      </w:r>
                      <w:proofErr w:type="spellStart"/>
                      <w:r>
                        <w:rPr>
                          <w:rFonts w:ascii="Courier" w:hAnsi="Courier" w:cs="Courier"/>
                          <w:color w:val="FFFFFF"/>
                        </w:rPr>
                        <w:t>rwl</w:t>
                      </w:r>
                      <w:proofErr w:type="spellEnd"/>
                      <w:r>
                        <w:rPr>
                          <w:rFonts w:ascii="Courier" w:hAnsi="Courier" w:cs="Courier"/>
                          <w:color w:val="FFFFFF"/>
                        </w:rPr>
                        <w:t>,</w:t>
                      </w:r>
                    </w:p>
                    <w:p w14:paraId="2E41FD8A"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etc</w:t>
                      </w:r>
                      <w:proofErr w:type="spellEnd"/>
                      <w:r>
                        <w:rPr>
                          <w:rFonts w:ascii="Courier" w:hAnsi="Courier" w:cs="Courier"/>
                          <w:color w:val="FFFFFF"/>
                        </w:rPr>
                        <w:t>/</w:t>
                      </w:r>
                      <w:proofErr w:type="spellStart"/>
                      <w:r>
                        <w:rPr>
                          <w:rFonts w:ascii="Courier" w:hAnsi="Courier" w:cs="Courier"/>
                          <w:color w:val="FFFFFF"/>
                        </w:rPr>
                        <w:t>foobar</w:t>
                      </w:r>
                      <w:proofErr w:type="spellEnd"/>
                      <w:r>
                        <w:rPr>
                          <w:rFonts w:ascii="Courier" w:hAnsi="Courier" w:cs="Courier"/>
                          <w:color w:val="FFFFFF"/>
                        </w:rPr>
                        <w:t xml:space="preserve">      r,</w:t>
                      </w:r>
                    </w:p>
                    <w:p w14:paraId="34A85B18"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 </w:t>
                      </w:r>
                    </w:p>
                    <w:p w14:paraId="39BB77E5" w14:textId="77777777" w:rsidR="002B5FC9" w:rsidRDefault="002B5FC9" w:rsidP="00BB56A8">
                      <w:r>
                        <w:rPr>
                          <w:rFonts w:ascii="Courier" w:hAnsi="Courier" w:cs="Courier"/>
                          <w:color w:val="FFFFFF"/>
                        </w:rPr>
                        <w:t>}</w:t>
                      </w:r>
                    </w:p>
                  </w:txbxContent>
                </v:textbox>
                <w10:anchorlock/>
              </v:shape>
            </w:pict>
          </mc:Fallback>
        </mc:AlternateContent>
      </w:r>
    </w:p>
    <w:p w14:paraId="27CE5FE0"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p>
    <w:p w14:paraId="3340C95A"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In un profilo, i commenti sono sempre preceduti dal simbolo # .</w:t>
      </w:r>
    </w:p>
    <w:p w14:paraId="57794548"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p>
    <w:p w14:paraId="6263AED9"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r w:rsidRPr="00D4483E">
        <w:rPr>
          <w:rFonts w:ascii="Helvetica" w:hAnsi="Helvetica" w:cs="Helvetica"/>
          <w:b/>
          <w:bCs/>
          <w:color w:val="BA120A"/>
        </w:rPr>
        <w:t>#include&lt;</w:t>
      </w:r>
      <w:proofErr w:type="spellStart"/>
      <w:r w:rsidRPr="00D4483E">
        <w:rPr>
          <w:rFonts w:ascii="Helvetica" w:hAnsi="Helvetica" w:cs="Helvetica"/>
          <w:b/>
          <w:bCs/>
          <w:color w:val="BA120A"/>
        </w:rPr>
        <w:t>tunables</w:t>
      </w:r>
      <w:proofErr w:type="spellEnd"/>
      <w:r w:rsidRPr="00D4483E">
        <w:rPr>
          <w:rFonts w:ascii="Helvetica" w:hAnsi="Helvetica" w:cs="Helvetica"/>
          <w:b/>
          <w:bCs/>
          <w:color w:val="BA120A"/>
        </w:rPr>
        <w:t xml:space="preserve">/global&gt; </w:t>
      </w:r>
    </w:p>
    <w:p w14:paraId="2537B6EA"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Attraverso l’istruzione #include, si può dare al programma l’accesso a una serie di cartelle o </w:t>
      </w:r>
      <w:r w:rsidRPr="00D4483E">
        <w:rPr>
          <w:rFonts w:ascii="Helvetica" w:hAnsi="Helvetica" w:cs="Helvetica"/>
        </w:rPr>
        <w:tab/>
        <w:t xml:space="preserve">file che sono richiesti anche da altri programmi. Usando gli include è possibile ridurre la </w:t>
      </w:r>
      <w:r w:rsidRPr="00D4483E">
        <w:rPr>
          <w:rFonts w:ascii="Helvetica" w:hAnsi="Helvetica" w:cs="Helvetica"/>
        </w:rPr>
        <w:tab/>
      </w:r>
      <w:r w:rsidRPr="00D4483E">
        <w:rPr>
          <w:rFonts w:ascii="Helvetica" w:hAnsi="Helvetica" w:cs="Helvetica"/>
        </w:rPr>
        <w:tab/>
        <w:t xml:space="preserve">dimensione di un profilo. Esistono tre tipi di inclusioni: </w:t>
      </w:r>
    </w:p>
    <w:p w14:paraId="6571010D"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3B424BF4"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 </w:t>
      </w:r>
      <w:proofErr w:type="spellStart"/>
      <w:r w:rsidRPr="00D4483E">
        <w:rPr>
          <w:rFonts w:ascii="Helvetica" w:hAnsi="Helvetica" w:cs="Helvetica"/>
          <w:b/>
          <w:bCs/>
        </w:rPr>
        <w:t>Abstractions</w:t>
      </w:r>
      <w:proofErr w:type="spellEnd"/>
      <w:r w:rsidRPr="00D4483E">
        <w:rPr>
          <w:rFonts w:ascii="Helvetica" w:hAnsi="Helvetica" w:cs="Helvetica"/>
        </w:rPr>
        <w:t xml:space="preserve">, che rappresentano un insieme di task base per le applicazioni (accesso ai </w:t>
      </w:r>
      <w:r w:rsidRPr="00D4483E">
        <w:rPr>
          <w:rFonts w:ascii="Helvetica" w:hAnsi="Helvetica" w:cs="Helvetica"/>
        </w:rPr>
        <w:tab/>
      </w:r>
      <w:r w:rsidRPr="00D4483E">
        <w:rPr>
          <w:rFonts w:ascii="Helvetica" w:hAnsi="Helvetica" w:cs="Helvetica"/>
        </w:rPr>
        <w:tab/>
        <w:t xml:space="preserve">meccanismi di autenticazione, </w:t>
      </w:r>
      <w:proofErr w:type="spellStart"/>
      <w:r w:rsidRPr="00D4483E">
        <w:rPr>
          <w:rFonts w:ascii="Helvetica" w:hAnsi="Helvetica" w:cs="Helvetica"/>
        </w:rPr>
        <w:t>system</w:t>
      </w:r>
      <w:proofErr w:type="spellEnd"/>
      <w:r w:rsidRPr="00D4483E">
        <w:rPr>
          <w:rFonts w:ascii="Helvetica" w:hAnsi="Helvetica" w:cs="Helvetica"/>
        </w:rPr>
        <w:t xml:space="preserve"> </w:t>
      </w:r>
      <w:proofErr w:type="spellStart"/>
      <w:r w:rsidRPr="00D4483E">
        <w:rPr>
          <w:rFonts w:ascii="Helvetica" w:hAnsi="Helvetica" w:cs="Helvetica"/>
        </w:rPr>
        <w:t>accounting</w:t>
      </w:r>
      <w:proofErr w:type="spellEnd"/>
      <w:r w:rsidRPr="00D4483E">
        <w:rPr>
          <w:rFonts w:ascii="Helvetica" w:hAnsi="Helvetica" w:cs="Helvetica"/>
        </w:rPr>
        <w:t xml:space="preserve">, accesso alle routine di </w:t>
      </w:r>
      <w:proofErr w:type="spellStart"/>
      <w:r w:rsidRPr="00D4483E">
        <w:rPr>
          <w:rFonts w:ascii="Helvetica" w:hAnsi="Helvetica" w:cs="Helvetica"/>
        </w:rPr>
        <w:t>name</w:t>
      </w:r>
      <w:proofErr w:type="spellEnd"/>
      <w:r w:rsidRPr="00D4483E">
        <w:rPr>
          <w:rFonts w:ascii="Helvetica" w:hAnsi="Helvetica" w:cs="Helvetica"/>
        </w:rPr>
        <w:t xml:space="preserve"> service,…)</w:t>
      </w:r>
    </w:p>
    <w:p w14:paraId="7968AF9F"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ab/>
      </w:r>
    </w:p>
    <w:p w14:paraId="40265AC0"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 </w:t>
      </w:r>
      <w:r w:rsidRPr="00D4483E">
        <w:rPr>
          <w:rFonts w:ascii="Helvetica" w:hAnsi="Helvetica" w:cs="Helvetica"/>
          <w:b/>
          <w:bCs/>
        </w:rPr>
        <w:t xml:space="preserve">Program </w:t>
      </w:r>
      <w:proofErr w:type="spellStart"/>
      <w:r w:rsidRPr="00D4483E">
        <w:rPr>
          <w:rFonts w:ascii="Helvetica" w:hAnsi="Helvetica" w:cs="Helvetica"/>
          <w:b/>
          <w:bCs/>
        </w:rPr>
        <w:t>chunks</w:t>
      </w:r>
      <w:proofErr w:type="spellEnd"/>
      <w:r w:rsidRPr="00D4483E">
        <w:rPr>
          <w:rFonts w:ascii="Helvetica" w:hAnsi="Helvetica" w:cs="Helvetica"/>
        </w:rPr>
        <w:t xml:space="preserve"> contengono i controlli d’accesso a programmi specifici che </w:t>
      </w:r>
      <w:r w:rsidRPr="00D4483E">
        <w:rPr>
          <w:rFonts w:ascii="Helvetica" w:hAnsi="Helvetica" w:cs="Helvetica"/>
        </w:rPr>
        <w:tab/>
      </w:r>
      <w:r w:rsidRPr="00D4483E">
        <w:rPr>
          <w:rFonts w:ascii="Helvetica" w:hAnsi="Helvetica" w:cs="Helvetica"/>
        </w:rPr>
        <w:tab/>
      </w:r>
      <w:r w:rsidRPr="00D4483E">
        <w:rPr>
          <w:rFonts w:ascii="Helvetica" w:hAnsi="Helvetica" w:cs="Helvetica"/>
        </w:rPr>
        <w:tab/>
      </w:r>
      <w:r w:rsidRPr="00D4483E">
        <w:rPr>
          <w:rFonts w:ascii="Helvetica" w:hAnsi="Helvetica" w:cs="Helvetica"/>
        </w:rPr>
        <w:tab/>
        <w:t xml:space="preserve">l’amministratore vuole regolare in base alle politiche del sistema. Ogni </w:t>
      </w:r>
      <w:proofErr w:type="spellStart"/>
      <w:r w:rsidRPr="00D4483E">
        <w:rPr>
          <w:rFonts w:ascii="Helvetica" w:hAnsi="Helvetica" w:cs="Helvetica"/>
        </w:rPr>
        <w:t>chunk</w:t>
      </w:r>
      <w:proofErr w:type="spellEnd"/>
      <w:r w:rsidRPr="00D4483E">
        <w:rPr>
          <w:rFonts w:ascii="Helvetica" w:hAnsi="Helvetica" w:cs="Helvetica"/>
        </w:rPr>
        <w:t xml:space="preserve"> è usato da un </w:t>
      </w:r>
      <w:r w:rsidRPr="00D4483E">
        <w:rPr>
          <w:rFonts w:ascii="Helvetica" w:hAnsi="Helvetica" w:cs="Helvetica"/>
        </w:rPr>
        <w:tab/>
        <w:t>singolo programma.</w:t>
      </w:r>
    </w:p>
    <w:p w14:paraId="1A74587C"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7C7353A0"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 </w:t>
      </w:r>
      <w:proofErr w:type="spellStart"/>
      <w:r w:rsidRPr="00D4483E">
        <w:rPr>
          <w:rFonts w:ascii="Helvetica" w:hAnsi="Helvetica" w:cs="Helvetica"/>
          <w:b/>
          <w:bCs/>
        </w:rPr>
        <w:t>Tunables</w:t>
      </w:r>
      <w:proofErr w:type="spellEnd"/>
      <w:r w:rsidRPr="00D4483E">
        <w:rPr>
          <w:rFonts w:ascii="Helvetica" w:hAnsi="Helvetica" w:cs="Helvetica"/>
        </w:rPr>
        <w:t xml:space="preserve"> sono regole di inclusione da altri file. Consente di usare un file comune con </w:t>
      </w:r>
      <w:r w:rsidRPr="00D4483E">
        <w:rPr>
          <w:rFonts w:ascii="Helvetica" w:hAnsi="Helvetica" w:cs="Helvetica"/>
        </w:rPr>
        <w:tab/>
      </w:r>
      <w:r w:rsidRPr="00D4483E">
        <w:rPr>
          <w:rFonts w:ascii="Helvetica" w:hAnsi="Helvetica" w:cs="Helvetica"/>
        </w:rPr>
        <w:tab/>
      </w:r>
      <w:r w:rsidRPr="00D4483E">
        <w:rPr>
          <w:rFonts w:ascii="Helvetica" w:hAnsi="Helvetica" w:cs="Helvetica"/>
        </w:rPr>
        <w:tab/>
        <w:t xml:space="preserve">regole di inclusione per molteplici applicazioni. </w:t>
      </w:r>
    </w:p>
    <w:p w14:paraId="6F5C255F"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ab/>
      </w:r>
    </w:p>
    <w:p w14:paraId="3D129E48"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r w:rsidRPr="00D4483E">
        <w:rPr>
          <w:rFonts w:ascii="Helvetica" w:hAnsi="Helvetica" w:cs="Helvetica"/>
          <w:b/>
          <w:bCs/>
          <w:color w:val="BA120A"/>
        </w:rPr>
        <w:t>Variabili locali</w:t>
      </w:r>
    </w:p>
    <w:p w14:paraId="0E4EF1DF" w14:textId="77777777" w:rsidR="00BB56A8"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Le variabili locali sono definite all’inizio del profilo. Vengono spesso utilizzate per create </w:t>
      </w:r>
      <w:proofErr w:type="spellStart"/>
      <w:r w:rsidRPr="00D4483E">
        <w:rPr>
          <w:rFonts w:ascii="Helvetica" w:hAnsi="Helvetica" w:cs="Helvetica"/>
        </w:rPr>
        <w:t>shortucts</w:t>
      </w:r>
      <w:proofErr w:type="spellEnd"/>
      <w:r w:rsidRPr="00D4483E">
        <w:rPr>
          <w:rFonts w:ascii="Helvetica" w:hAnsi="Helvetica" w:cs="Helvetica"/>
        </w:rPr>
        <w:t xml:space="preserve">, come nell’esempio: </w:t>
      </w:r>
    </w:p>
    <w:p w14:paraId="05A1B6F5" w14:textId="77777777" w:rsidR="00D4483E" w:rsidRDefault="00D4483E"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27F4784C" w14:textId="77777777" w:rsidR="00D4483E" w:rsidRDefault="00D4483E" w:rsidP="002456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noProof/>
        </w:rPr>
        <mc:AlternateContent>
          <mc:Choice Requires="wps">
            <w:drawing>
              <wp:inline distT="0" distB="0" distL="0" distR="0" wp14:anchorId="4EE169D9" wp14:editId="38A685FF">
                <wp:extent cx="3383915" cy="1524000"/>
                <wp:effectExtent l="0" t="0" r="0" b="0"/>
                <wp:docPr id="5" name="Casella di testo 5"/>
                <wp:cNvGraphicFramePr/>
                <a:graphic xmlns:a="http://schemas.openxmlformats.org/drawingml/2006/main">
                  <a:graphicData uri="http://schemas.microsoft.com/office/word/2010/wordprocessingShape">
                    <wps:wsp>
                      <wps:cNvSpPr txBox="1"/>
                      <wps:spPr>
                        <a:xfrm>
                          <a:off x="0" y="0"/>
                          <a:ext cx="3383915" cy="1524000"/>
                        </a:xfrm>
                        <a:prstGeom prst="rect">
                          <a:avLst/>
                        </a:prstGeom>
                        <a:solidFill>
                          <a:srgbClr val="7F7F7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E97D41" w14:textId="77777777" w:rsidR="002B5FC9" w:rsidRDefault="002B5FC9" w:rsidP="00D4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@{CHROOT_BASE}=/</w:t>
                            </w:r>
                            <w:proofErr w:type="spellStart"/>
                            <w:r>
                              <w:rPr>
                                <w:rFonts w:ascii="Courier" w:hAnsi="Courier" w:cs="Courier"/>
                                <w:color w:val="FFFFFF"/>
                              </w:rPr>
                              <w:t>tmp</w:t>
                            </w:r>
                            <w:proofErr w:type="spellEnd"/>
                            <w:r>
                              <w:rPr>
                                <w:rFonts w:ascii="Courier" w:hAnsi="Courier" w:cs="Courier"/>
                                <w:color w:val="FFFFFF"/>
                              </w:rPr>
                              <w:t>/</w:t>
                            </w:r>
                            <w:proofErr w:type="spellStart"/>
                            <w:r>
                              <w:rPr>
                                <w:rFonts w:ascii="Courier" w:hAnsi="Courier" w:cs="Courier"/>
                                <w:color w:val="FFFFFF"/>
                              </w:rPr>
                              <w:t>foo</w:t>
                            </w:r>
                            <w:proofErr w:type="spellEnd"/>
                          </w:p>
                          <w:p w14:paraId="4777113C" w14:textId="77777777" w:rsidR="002B5FC9" w:rsidRDefault="002B5FC9" w:rsidP="00D4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w:t>
                            </w:r>
                            <w:proofErr w:type="spellStart"/>
                            <w:r>
                              <w:rPr>
                                <w:rFonts w:ascii="Courier" w:hAnsi="Courier" w:cs="Courier"/>
                                <w:color w:val="FFFFFF"/>
                              </w:rPr>
                              <w:t>sbin</w:t>
                            </w:r>
                            <w:proofErr w:type="spellEnd"/>
                            <w:r>
                              <w:rPr>
                                <w:rFonts w:ascii="Courier" w:hAnsi="Courier" w:cs="Courier"/>
                                <w:color w:val="FFFFFF"/>
                              </w:rPr>
                              <w:t>/</w:t>
                            </w:r>
                            <w:proofErr w:type="spellStart"/>
                            <w:r>
                              <w:rPr>
                                <w:rFonts w:ascii="Courier" w:hAnsi="Courier" w:cs="Courier"/>
                                <w:color w:val="FFFFFF"/>
                              </w:rPr>
                              <w:t>syslog-ng</w:t>
                            </w:r>
                            <w:proofErr w:type="spellEnd"/>
                            <w:r>
                              <w:rPr>
                                <w:rFonts w:ascii="Courier" w:hAnsi="Courier" w:cs="Courier"/>
                                <w:color w:val="FFFFFF"/>
                              </w:rPr>
                              <w:t xml:space="preserve"> {</w:t>
                            </w:r>
                          </w:p>
                          <w:p w14:paraId="3DDD16EB" w14:textId="77777777" w:rsidR="002B5FC9" w:rsidRDefault="002B5FC9" w:rsidP="00D4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w:t>
                            </w:r>
                          </w:p>
                          <w:p w14:paraId="65C51354" w14:textId="77777777" w:rsidR="002B5FC9" w:rsidRDefault="002B5FC9" w:rsidP="00D4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chrooted</w:t>
                            </w:r>
                            <w:proofErr w:type="spellEnd"/>
                            <w:r>
                              <w:rPr>
                                <w:rFonts w:ascii="Courier" w:hAnsi="Courier" w:cs="Courier"/>
                                <w:color w:val="FFFFFF"/>
                              </w:rPr>
                              <w:t xml:space="preserve"> </w:t>
                            </w:r>
                            <w:proofErr w:type="spellStart"/>
                            <w:r>
                              <w:rPr>
                                <w:rFonts w:ascii="Courier" w:hAnsi="Courier" w:cs="Courier"/>
                                <w:color w:val="FFFFFF"/>
                              </w:rPr>
                              <w:t>applications</w:t>
                            </w:r>
                            <w:proofErr w:type="spellEnd"/>
                          </w:p>
                          <w:p w14:paraId="5483752D" w14:textId="77777777" w:rsidR="002B5FC9" w:rsidRDefault="002B5FC9" w:rsidP="00D4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@{CHROOT_BASE}/</w:t>
                            </w:r>
                            <w:proofErr w:type="spellStart"/>
                            <w:r>
                              <w:rPr>
                                <w:rFonts w:ascii="Courier" w:hAnsi="Courier" w:cs="Courier"/>
                                <w:color w:val="FFFFFF"/>
                              </w:rPr>
                              <w:t>var</w:t>
                            </w:r>
                            <w:proofErr w:type="spellEnd"/>
                            <w:r>
                              <w:rPr>
                                <w:rFonts w:ascii="Courier" w:hAnsi="Courier" w:cs="Courier"/>
                                <w:color w:val="FFFFFF"/>
                              </w:rPr>
                              <w:t>/</w:t>
                            </w:r>
                            <w:proofErr w:type="spellStart"/>
                            <w:r>
                              <w:rPr>
                                <w:rFonts w:ascii="Courier" w:hAnsi="Courier" w:cs="Courier"/>
                                <w:color w:val="FFFFFF"/>
                              </w:rPr>
                              <w:t>lib</w:t>
                            </w:r>
                            <w:proofErr w:type="spellEnd"/>
                            <w:r>
                              <w:rPr>
                                <w:rFonts w:ascii="Courier" w:hAnsi="Courier" w:cs="Courier"/>
                                <w:color w:val="FFFFFF"/>
                              </w:rPr>
                              <w:t>/*/</w:t>
                            </w:r>
                            <w:proofErr w:type="spellStart"/>
                            <w:r>
                              <w:rPr>
                                <w:rFonts w:ascii="Courier" w:hAnsi="Courier" w:cs="Courier"/>
                                <w:color w:val="FFFFFF"/>
                              </w:rPr>
                              <w:t>dev</w:t>
                            </w:r>
                            <w:proofErr w:type="spellEnd"/>
                            <w:r>
                              <w:rPr>
                                <w:rFonts w:ascii="Courier" w:hAnsi="Courier" w:cs="Courier"/>
                                <w:color w:val="FFFFFF"/>
                              </w:rPr>
                              <w:t>/log w,</w:t>
                            </w:r>
                          </w:p>
                          <w:p w14:paraId="52331C42" w14:textId="77777777" w:rsidR="002B5FC9" w:rsidRDefault="002B5FC9" w:rsidP="00D4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@{CHROOT_BASE}/</w:t>
                            </w:r>
                            <w:proofErr w:type="spellStart"/>
                            <w:r>
                              <w:rPr>
                                <w:rFonts w:ascii="Courier" w:hAnsi="Courier" w:cs="Courier"/>
                                <w:color w:val="FFFFFF"/>
                              </w:rPr>
                              <w:t>var</w:t>
                            </w:r>
                            <w:proofErr w:type="spellEnd"/>
                            <w:r>
                              <w:rPr>
                                <w:rFonts w:ascii="Courier" w:hAnsi="Courier" w:cs="Courier"/>
                                <w:color w:val="FFFFFF"/>
                              </w:rPr>
                              <w:t>/log/** w,</w:t>
                            </w:r>
                          </w:p>
                          <w:p w14:paraId="0DCFF2CF" w14:textId="77777777" w:rsidR="002B5FC9" w:rsidRDefault="002B5FC9" w:rsidP="00D4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w:t>
                            </w:r>
                          </w:p>
                          <w:p w14:paraId="7DA2B913" w14:textId="77777777" w:rsidR="002B5FC9" w:rsidRDefault="002B5FC9" w:rsidP="00D4483E">
                            <w:r>
                              <w:rPr>
                                <w:rFonts w:ascii="Courier" w:hAnsi="Courier" w:cs="Courier"/>
                                <w:color w:va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Casella di testo 5" o:spid="_x0000_s1027" type="#_x0000_t202" style="width:266.45pt;height:12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" fillcolor="#7f7f7f" stroked="f">
                <v:textbox>
                  <w:txbxContent>
                    <w:p w14:paraId="7BE97D41" w14:textId="77777777" w:rsidR="002B5FC9" w:rsidRDefault="002B5FC9" w:rsidP="00D4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@{CHROOT_BASE}=/</w:t>
                      </w:r>
                      <w:proofErr w:type="spellStart"/>
                      <w:r>
                        <w:rPr>
                          <w:rFonts w:ascii="Courier" w:hAnsi="Courier" w:cs="Courier"/>
                          <w:color w:val="FFFFFF"/>
                        </w:rPr>
                        <w:t>tmp</w:t>
                      </w:r>
                      <w:proofErr w:type="spellEnd"/>
                      <w:r>
                        <w:rPr>
                          <w:rFonts w:ascii="Courier" w:hAnsi="Courier" w:cs="Courier"/>
                          <w:color w:val="FFFFFF"/>
                        </w:rPr>
                        <w:t>/</w:t>
                      </w:r>
                      <w:proofErr w:type="spellStart"/>
                      <w:r>
                        <w:rPr>
                          <w:rFonts w:ascii="Courier" w:hAnsi="Courier" w:cs="Courier"/>
                          <w:color w:val="FFFFFF"/>
                        </w:rPr>
                        <w:t>foo</w:t>
                      </w:r>
                      <w:proofErr w:type="spellEnd"/>
                    </w:p>
                    <w:p w14:paraId="4777113C" w14:textId="77777777" w:rsidR="002B5FC9" w:rsidRDefault="002B5FC9" w:rsidP="00D4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w:t>
                      </w:r>
                      <w:proofErr w:type="spellStart"/>
                      <w:r>
                        <w:rPr>
                          <w:rFonts w:ascii="Courier" w:hAnsi="Courier" w:cs="Courier"/>
                          <w:color w:val="FFFFFF"/>
                        </w:rPr>
                        <w:t>sbin</w:t>
                      </w:r>
                      <w:proofErr w:type="spellEnd"/>
                      <w:r>
                        <w:rPr>
                          <w:rFonts w:ascii="Courier" w:hAnsi="Courier" w:cs="Courier"/>
                          <w:color w:val="FFFFFF"/>
                        </w:rPr>
                        <w:t>/</w:t>
                      </w:r>
                      <w:proofErr w:type="spellStart"/>
                      <w:r>
                        <w:rPr>
                          <w:rFonts w:ascii="Courier" w:hAnsi="Courier" w:cs="Courier"/>
                          <w:color w:val="FFFFFF"/>
                        </w:rPr>
                        <w:t>syslog-ng</w:t>
                      </w:r>
                      <w:proofErr w:type="spellEnd"/>
                      <w:r>
                        <w:rPr>
                          <w:rFonts w:ascii="Courier" w:hAnsi="Courier" w:cs="Courier"/>
                          <w:color w:val="FFFFFF"/>
                        </w:rPr>
                        <w:t xml:space="preserve"> {</w:t>
                      </w:r>
                    </w:p>
                    <w:p w14:paraId="3DDD16EB" w14:textId="77777777" w:rsidR="002B5FC9" w:rsidRDefault="002B5FC9" w:rsidP="00D4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w:t>
                      </w:r>
                    </w:p>
                    <w:p w14:paraId="65C51354" w14:textId="77777777" w:rsidR="002B5FC9" w:rsidRDefault="002B5FC9" w:rsidP="00D4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 xml:space="preserve"># </w:t>
                      </w:r>
                      <w:proofErr w:type="spellStart"/>
                      <w:r>
                        <w:rPr>
                          <w:rFonts w:ascii="Courier" w:hAnsi="Courier" w:cs="Courier"/>
                          <w:color w:val="FFFFFF"/>
                        </w:rPr>
                        <w:t>chrooted</w:t>
                      </w:r>
                      <w:proofErr w:type="spellEnd"/>
                      <w:r>
                        <w:rPr>
                          <w:rFonts w:ascii="Courier" w:hAnsi="Courier" w:cs="Courier"/>
                          <w:color w:val="FFFFFF"/>
                        </w:rPr>
                        <w:t xml:space="preserve"> </w:t>
                      </w:r>
                      <w:proofErr w:type="spellStart"/>
                      <w:r>
                        <w:rPr>
                          <w:rFonts w:ascii="Courier" w:hAnsi="Courier" w:cs="Courier"/>
                          <w:color w:val="FFFFFF"/>
                        </w:rPr>
                        <w:t>applications</w:t>
                      </w:r>
                      <w:proofErr w:type="spellEnd"/>
                    </w:p>
                    <w:p w14:paraId="5483752D" w14:textId="77777777" w:rsidR="002B5FC9" w:rsidRDefault="002B5FC9" w:rsidP="00D4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@{CHROOT_BASE}/</w:t>
                      </w:r>
                      <w:proofErr w:type="spellStart"/>
                      <w:r>
                        <w:rPr>
                          <w:rFonts w:ascii="Courier" w:hAnsi="Courier" w:cs="Courier"/>
                          <w:color w:val="FFFFFF"/>
                        </w:rPr>
                        <w:t>var</w:t>
                      </w:r>
                      <w:proofErr w:type="spellEnd"/>
                      <w:r>
                        <w:rPr>
                          <w:rFonts w:ascii="Courier" w:hAnsi="Courier" w:cs="Courier"/>
                          <w:color w:val="FFFFFF"/>
                        </w:rPr>
                        <w:t>/</w:t>
                      </w:r>
                      <w:proofErr w:type="spellStart"/>
                      <w:r>
                        <w:rPr>
                          <w:rFonts w:ascii="Courier" w:hAnsi="Courier" w:cs="Courier"/>
                          <w:color w:val="FFFFFF"/>
                        </w:rPr>
                        <w:t>lib</w:t>
                      </w:r>
                      <w:proofErr w:type="spellEnd"/>
                      <w:r>
                        <w:rPr>
                          <w:rFonts w:ascii="Courier" w:hAnsi="Courier" w:cs="Courier"/>
                          <w:color w:val="FFFFFF"/>
                        </w:rPr>
                        <w:t>/*/</w:t>
                      </w:r>
                      <w:proofErr w:type="spellStart"/>
                      <w:r>
                        <w:rPr>
                          <w:rFonts w:ascii="Courier" w:hAnsi="Courier" w:cs="Courier"/>
                          <w:color w:val="FFFFFF"/>
                        </w:rPr>
                        <w:t>dev</w:t>
                      </w:r>
                      <w:proofErr w:type="spellEnd"/>
                      <w:r>
                        <w:rPr>
                          <w:rFonts w:ascii="Courier" w:hAnsi="Courier" w:cs="Courier"/>
                          <w:color w:val="FFFFFF"/>
                        </w:rPr>
                        <w:t>/log w,</w:t>
                      </w:r>
                    </w:p>
                    <w:p w14:paraId="52331C42" w14:textId="77777777" w:rsidR="002B5FC9" w:rsidRDefault="002B5FC9" w:rsidP="00D4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@{CHROOT_BASE}/</w:t>
                      </w:r>
                      <w:proofErr w:type="spellStart"/>
                      <w:r>
                        <w:rPr>
                          <w:rFonts w:ascii="Courier" w:hAnsi="Courier" w:cs="Courier"/>
                          <w:color w:val="FFFFFF"/>
                        </w:rPr>
                        <w:t>var</w:t>
                      </w:r>
                      <w:proofErr w:type="spellEnd"/>
                      <w:r>
                        <w:rPr>
                          <w:rFonts w:ascii="Courier" w:hAnsi="Courier" w:cs="Courier"/>
                          <w:color w:val="FFFFFF"/>
                        </w:rPr>
                        <w:t>/log/** w,</w:t>
                      </w:r>
                    </w:p>
                    <w:p w14:paraId="0DCFF2CF" w14:textId="77777777" w:rsidR="002B5FC9" w:rsidRDefault="002B5FC9" w:rsidP="00D4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FFFF"/>
                        </w:rPr>
                      </w:pPr>
                      <w:r>
                        <w:rPr>
                          <w:rFonts w:ascii="Courier" w:hAnsi="Courier" w:cs="Courier"/>
                          <w:color w:val="FFFFFF"/>
                        </w:rPr>
                        <w:t>...</w:t>
                      </w:r>
                    </w:p>
                    <w:p w14:paraId="7DA2B913" w14:textId="77777777" w:rsidR="002B5FC9" w:rsidRDefault="002B5FC9" w:rsidP="00D4483E">
                      <w:r>
                        <w:rPr>
                          <w:rFonts w:ascii="Courier" w:hAnsi="Courier" w:cs="Courier"/>
                          <w:color w:val="FFFFFF"/>
                        </w:rPr>
                        <w:t>}</w:t>
                      </w:r>
                    </w:p>
                  </w:txbxContent>
                </v:textbox>
                <w10:anchorlock/>
              </v:shape>
            </w:pict>
          </mc:Fallback>
        </mc:AlternateContent>
      </w:r>
    </w:p>
    <w:p w14:paraId="68B7C44A" w14:textId="77777777" w:rsidR="00D4483E" w:rsidRDefault="00D4483E"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p>
    <w:p w14:paraId="6CF22C10"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r w:rsidRPr="00D4483E">
        <w:rPr>
          <w:rFonts w:ascii="Helvetica" w:hAnsi="Helvetica" w:cs="Helvetica"/>
          <w:b/>
          <w:bCs/>
          <w:color w:val="BA120A"/>
        </w:rPr>
        <w:t>Alias</w:t>
      </w:r>
    </w:p>
    <w:p w14:paraId="21915235" w14:textId="77777777" w:rsidR="00BB56A8"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possono essere usati al posto delle variabili locali per riscrivere percorsi </w:t>
      </w:r>
    </w:p>
    <w:p w14:paraId="5F0B8069"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574A2F15" w14:textId="77777777" w:rsidR="002B5FC9" w:rsidRDefault="002B5FC9" w:rsidP="002456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noProof/>
        </w:rPr>
        <mc:AlternateContent>
          <mc:Choice Requires="wps">
            <w:drawing>
              <wp:inline distT="0" distB="0" distL="0" distR="0" wp14:anchorId="676F4B25" wp14:editId="33A2BD88">
                <wp:extent cx="2652395" cy="304800"/>
                <wp:effectExtent l="0" t="0" r="0" b="0"/>
                <wp:docPr id="6" name="Casella di testo 6"/>
                <wp:cNvGraphicFramePr/>
                <a:graphic xmlns:a="http://schemas.openxmlformats.org/drawingml/2006/main">
                  <a:graphicData uri="http://schemas.microsoft.com/office/word/2010/wordprocessingShape">
                    <wps:wsp>
                      <wps:cNvSpPr txBox="1"/>
                      <wps:spPr>
                        <a:xfrm>
                          <a:off x="0" y="0"/>
                          <a:ext cx="2652395" cy="304800"/>
                        </a:xfrm>
                        <a:prstGeom prst="rect">
                          <a:avLst/>
                        </a:prstGeom>
                        <a:solidFill>
                          <a:srgbClr val="7F7F7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0AD17" w14:textId="77777777" w:rsidR="002B5FC9" w:rsidRDefault="002B5FC9">
                            <w:r>
                              <w:rPr>
                                <w:rFonts w:ascii="Courier" w:hAnsi="Courier" w:cs="Courier"/>
                                <w:color w:val="FFFFFF"/>
                              </w:rPr>
                              <w:t>alias /home/ -&gt; /</w:t>
                            </w:r>
                            <w:proofErr w:type="spellStart"/>
                            <w:r>
                              <w:rPr>
                                <w:rFonts w:ascii="Courier" w:hAnsi="Courier" w:cs="Courier"/>
                                <w:color w:val="FFFFFF"/>
                              </w:rPr>
                              <w:t>mnt</w:t>
                            </w:r>
                            <w:proofErr w:type="spellEnd"/>
                            <w:r>
                              <w:rPr>
                                <w:rFonts w:ascii="Courier" w:hAnsi="Courier" w:cs="Courier"/>
                                <w:color w:val="FFFFFF"/>
                              </w:rPr>
                              <w:t>/</w:t>
                            </w:r>
                            <w:proofErr w:type="spellStart"/>
                            <w:r>
                              <w:rPr>
                                <w:rFonts w:ascii="Courier" w:hAnsi="Courier" w:cs="Courier"/>
                                <w:color w:val="FFFFFF"/>
                              </w:rPr>
                              <w:t>users</w:t>
                            </w:r>
                            <w:proofErr w:type="spellEnd"/>
                            <w:r>
                              <w:rPr>
                                <w:rFonts w:ascii="Courier" w:hAnsi="Courier" w:cs="Courier"/>
                                <w:color w:val="FFFFFF"/>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Casella di testo 6" o:spid="_x0000_s1028" type="#_x0000_t202" style="width:208.85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" fillcolor="#7f7f7f" stroked="f">
                <v:textbox>
                  <w:txbxContent>
                    <w:p w14:paraId="18F0AD17" w14:textId="77777777" w:rsidR="002B5FC9" w:rsidRDefault="002B5FC9">
                      <w:r>
                        <w:rPr>
                          <w:rFonts w:ascii="Courier" w:hAnsi="Courier" w:cs="Courier"/>
                          <w:color w:val="FFFFFF"/>
                        </w:rPr>
                        <w:t>alias /home/ -&gt; /</w:t>
                      </w:r>
                      <w:proofErr w:type="spellStart"/>
                      <w:r>
                        <w:rPr>
                          <w:rFonts w:ascii="Courier" w:hAnsi="Courier" w:cs="Courier"/>
                          <w:color w:val="FFFFFF"/>
                        </w:rPr>
                        <w:t>mnt</w:t>
                      </w:r>
                      <w:proofErr w:type="spellEnd"/>
                      <w:r>
                        <w:rPr>
                          <w:rFonts w:ascii="Courier" w:hAnsi="Courier" w:cs="Courier"/>
                          <w:color w:val="FFFFFF"/>
                        </w:rPr>
                        <w:t>/</w:t>
                      </w:r>
                      <w:proofErr w:type="spellStart"/>
                      <w:r>
                        <w:rPr>
                          <w:rFonts w:ascii="Courier" w:hAnsi="Courier" w:cs="Courier"/>
                          <w:color w:val="FFFFFF"/>
                        </w:rPr>
                        <w:t>users</w:t>
                      </w:r>
                      <w:proofErr w:type="spellEnd"/>
                      <w:r>
                        <w:rPr>
                          <w:rFonts w:ascii="Courier" w:hAnsi="Courier" w:cs="Courier"/>
                          <w:color w:val="FFFFFF"/>
                        </w:rPr>
                        <w:t>/</w:t>
                      </w:r>
                    </w:p>
                  </w:txbxContent>
                </v:textbox>
                <w10:anchorlock/>
              </v:shape>
            </w:pict>
          </mc:Fallback>
        </mc:AlternateContent>
      </w:r>
    </w:p>
    <w:p w14:paraId="53FD2AE5" w14:textId="77777777" w:rsidR="002B5FC9" w:rsidRDefault="002B5FC9"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p>
    <w:p w14:paraId="32636D1B"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proofErr w:type="spellStart"/>
      <w:r w:rsidRPr="00D4483E">
        <w:rPr>
          <w:rFonts w:ascii="Helvetica" w:hAnsi="Helvetica" w:cs="Helvetica"/>
          <w:b/>
          <w:bCs/>
          <w:color w:val="BA120A"/>
        </w:rPr>
        <w:t>Rules</w:t>
      </w:r>
      <w:proofErr w:type="spellEnd"/>
    </w:p>
    <w:p w14:paraId="2B5D7D73"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Nella restante parte del profilo sono invece contenute delle regole di vario genere, in relazione all’aspetto da controllare. Vi sono: </w:t>
      </w:r>
    </w:p>
    <w:p w14:paraId="3CA27A0C" w14:textId="77777777" w:rsidR="00BB56A8" w:rsidRPr="002456D8" w:rsidRDefault="00BB56A8" w:rsidP="002456D8">
      <w:pPr>
        <w:pStyle w:val="Paragrafoelenco"/>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roofErr w:type="spellStart"/>
      <w:r w:rsidRPr="002456D8">
        <w:rPr>
          <w:rFonts w:ascii="Helvetica" w:hAnsi="Helvetica" w:cs="Helvetica"/>
        </w:rPr>
        <w:t>Path</w:t>
      </w:r>
      <w:proofErr w:type="spellEnd"/>
      <w:r w:rsidRPr="002456D8">
        <w:rPr>
          <w:rFonts w:ascii="Helvetica" w:hAnsi="Helvetica" w:cs="Helvetica"/>
        </w:rPr>
        <w:t xml:space="preserve"> Entries: contengono informazioni circa i file a cui l’applicazione può accedere. </w:t>
      </w:r>
    </w:p>
    <w:p w14:paraId="4030ECF6" w14:textId="77777777" w:rsidR="00BB56A8" w:rsidRPr="002456D8" w:rsidRDefault="00BB56A8" w:rsidP="002456D8">
      <w:pPr>
        <w:pStyle w:val="Paragrafoelenco"/>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roofErr w:type="spellStart"/>
      <w:r w:rsidRPr="002456D8">
        <w:rPr>
          <w:rFonts w:ascii="Helvetica" w:hAnsi="Helvetica" w:cs="Helvetica"/>
        </w:rPr>
        <w:t>Capability</w:t>
      </w:r>
      <w:proofErr w:type="spellEnd"/>
      <w:r w:rsidRPr="002456D8">
        <w:rPr>
          <w:rFonts w:ascii="Helvetica" w:hAnsi="Helvetica" w:cs="Helvetica"/>
        </w:rPr>
        <w:t xml:space="preserve"> Entries: determinano i privilegi di cui gode il processo. Queste capability si costruiscono anteponendo la parola “</w:t>
      </w:r>
      <w:proofErr w:type="spellStart"/>
      <w:r w:rsidRPr="002456D8">
        <w:rPr>
          <w:rFonts w:ascii="Helvetica" w:hAnsi="Helvetica" w:cs="Helvetica"/>
        </w:rPr>
        <w:t>capability</w:t>
      </w:r>
      <w:proofErr w:type="spellEnd"/>
      <w:r w:rsidRPr="002456D8">
        <w:rPr>
          <w:rFonts w:ascii="Helvetica" w:hAnsi="Helvetica" w:cs="Helvetica"/>
        </w:rPr>
        <w:t>” alle capacità descritte nella POSIX.1e</w:t>
      </w:r>
    </w:p>
    <w:p w14:paraId="2FFF6199" w14:textId="77777777" w:rsidR="00BB56A8" w:rsidRPr="002456D8" w:rsidRDefault="00BB56A8" w:rsidP="002456D8">
      <w:pPr>
        <w:pStyle w:val="Paragrafoelenco"/>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2456D8">
        <w:rPr>
          <w:rFonts w:ascii="Helvetica" w:hAnsi="Helvetica" w:cs="Helvetica"/>
        </w:rPr>
        <w:t>Network Entries: determinano il tipo di connessione (</w:t>
      </w:r>
      <w:proofErr w:type="spellStart"/>
      <w:r w:rsidRPr="002456D8">
        <w:rPr>
          <w:rFonts w:ascii="Helvetica" w:hAnsi="Helvetica" w:cs="Helvetica"/>
        </w:rPr>
        <w:t>tcp</w:t>
      </w:r>
      <w:proofErr w:type="spellEnd"/>
      <w:r w:rsidRPr="002456D8">
        <w:rPr>
          <w:rFonts w:ascii="Helvetica" w:hAnsi="Helvetica" w:cs="Helvetica"/>
        </w:rPr>
        <w:t xml:space="preserve">, </w:t>
      </w:r>
      <w:proofErr w:type="spellStart"/>
      <w:r w:rsidRPr="002456D8">
        <w:rPr>
          <w:rFonts w:ascii="Helvetica" w:hAnsi="Helvetica" w:cs="Helvetica"/>
        </w:rPr>
        <w:t>datagram</w:t>
      </w:r>
      <w:proofErr w:type="spellEnd"/>
      <w:r w:rsidRPr="002456D8">
        <w:rPr>
          <w:rFonts w:ascii="Helvetica" w:hAnsi="Helvetica" w:cs="Helvetica"/>
        </w:rPr>
        <w:t xml:space="preserve">, </w:t>
      </w:r>
      <w:proofErr w:type="spellStart"/>
      <w:r w:rsidRPr="002456D8">
        <w:rPr>
          <w:rFonts w:ascii="Helvetica" w:hAnsi="Helvetica" w:cs="Helvetica"/>
        </w:rPr>
        <w:t>raw</w:t>
      </w:r>
      <w:proofErr w:type="spellEnd"/>
      <w:r w:rsidRPr="002456D8">
        <w:rPr>
          <w:rFonts w:ascii="Helvetica" w:hAnsi="Helvetica" w:cs="Helvetica"/>
        </w:rPr>
        <w:t>) .</w:t>
      </w:r>
    </w:p>
    <w:p w14:paraId="73500851"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605BEE2E"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Per quello che concerne le </w:t>
      </w:r>
      <w:proofErr w:type="spellStart"/>
      <w:r w:rsidRPr="00D4483E">
        <w:rPr>
          <w:rFonts w:ascii="Helvetica" w:hAnsi="Helvetica" w:cs="Helvetica"/>
        </w:rPr>
        <w:t>Path</w:t>
      </w:r>
      <w:proofErr w:type="spellEnd"/>
      <w:r w:rsidRPr="00D4483E">
        <w:rPr>
          <w:rFonts w:ascii="Helvetica" w:hAnsi="Helvetica" w:cs="Helvetica"/>
        </w:rPr>
        <w:t xml:space="preserve"> Entries, le opzioni utilizzabili sono: </w:t>
      </w:r>
    </w:p>
    <w:p w14:paraId="41CD4423"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7ABBBBFE"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noProof/>
          <w:kern w:val="1"/>
        </w:rPr>
        <w:drawing>
          <wp:inline distT="0" distB="0" distL="0" distR="0" wp14:anchorId="054DE440" wp14:editId="183A1690">
            <wp:extent cx="6121400" cy="2946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0" cy="2946400"/>
                    </a:xfrm>
                    <a:prstGeom prst="rect">
                      <a:avLst/>
                    </a:prstGeom>
                    <a:noFill/>
                    <a:ln>
                      <a:noFill/>
                    </a:ln>
                  </pic:spPr>
                </pic:pic>
              </a:graphicData>
            </a:graphic>
          </wp:inline>
        </w:drawing>
      </w:r>
    </w:p>
    <w:p w14:paraId="0F27F1D8"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0A75949C"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per file eseguibili invece si hanno le seguenti opzioni: </w:t>
      </w:r>
    </w:p>
    <w:p w14:paraId="5BD2CD6E"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411FEDF8"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00F92A59"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noProof/>
          <w:kern w:val="1"/>
        </w:rPr>
        <w:drawing>
          <wp:inline distT="0" distB="0" distL="0" distR="0" wp14:anchorId="07804558" wp14:editId="5EF0E8D4">
            <wp:extent cx="6159500" cy="2120900"/>
            <wp:effectExtent l="0" t="0" r="12700" b="1270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9500" cy="2120900"/>
                    </a:xfrm>
                    <a:prstGeom prst="rect">
                      <a:avLst/>
                    </a:prstGeom>
                    <a:noFill/>
                    <a:ln>
                      <a:noFill/>
                    </a:ln>
                  </pic:spPr>
                </pic:pic>
              </a:graphicData>
            </a:graphic>
          </wp:inline>
        </w:drawing>
      </w:r>
    </w:p>
    <w:p w14:paraId="71DA5758"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6055C1F4"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e infine vi sono anche delle espressioni utilizzate per effettuare l’aggregazione dei percorsi</w:t>
      </w:r>
    </w:p>
    <w:p w14:paraId="54FEA41A"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47EA59F4"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noProof/>
          <w:kern w:val="1"/>
        </w:rPr>
        <w:drawing>
          <wp:inline distT="0" distB="0" distL="0" distR="0" wp14:anchorId="5B20FF21" wp14:editId="1BE88755">
            <wp:extent cx="6159500" cy="2959100"/>
            <wp:effectExtent l="0" t="0" r="12700" b="127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9500" cy="2959100"/>
                    </a:xfrm>
                    <a:prstGeom prst="rect">
                      <a:avLst/>
                    </a:prstGeom>
                    <a:noFill/>
                    <a:ln>
                      <a:noFill/>
                    </a:ln>
                  </pic:spPr>
                </pic:pic>
              </a:graphicData>
            </a:graphic>
          </wp:inline>
        </w:drawing>
      </w:r>
    </w:p>
    <w:p w14:paraId="51AF8C23" w14:textId="77777777" w:rsidR="00BB56A8" w:rsidRPr="00D4483E" w:rsidRDefault="00BB56A8" w:rsidP="002456D8">
      <w:pPr>
        <w:pStyle w:val="Titolo1"/>
      </w:pPr>
      <w:r w:rsidRPr="00D4483E">
        <w:t>Creazione Profilo</w:t>
      </w:r>
    </w:p>
    <w:p w14:paraId="569FEE42"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I test sono stati effettuati su una macchina in cui è installata la distribuzione Linux </w:t>
      </w:r>
      <w:proofErr w:type="spellStart"/>
      <w:r w:rsidRPr="00D4483E">
        <w:rPr>
          <w:rFonts w:ascii="Helvetica" w:hAnsi="Helvetica" w:cs="Helvetica"/>
        </w:rPr>
        <w:t>OpenSuse</w:t>
      </w:r>
      <w:proofErr w:type="spellEnd"/>
      <w:r w:rsidRPr="00D4483E">
        <w:rPr>
          <w:rFonts w:ascii="Helvetica" w:hAnsi="Helvetica" w:cs="Helvetica"/>
        </w:rPr>
        <w:t xml:space="preserve"> 13.01.</w:t>
      </w:r>
    </w:p>
    <w:p w14:paraId="5084481F"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7DCFA78C"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Lanciando come </w:t>
      </w:r>
      <w:proofErr w:type="spellStart"/>
      <w:r w:rsidRPr="00D4483E">
        <w:rPr>
          <w:rFonts w:ascii="Helvetica" w:hAnsi="Helvetica" w:cs="Helvetica"/>
        </w:rPr>
        <w:t>root</w:t>
      </w:r>
      <w:proofErr w:type="spellEnd"/>
      <w:r w:rsidRPr="00D4483E">
        <w:rPr>
          <w:rFonts w:ascii="Helvetica" w:hAnsi="Helvetica" w:cs="Helvetica"/>
        </w:rPr>
        <w:t xml:space="preserve"> </w:t>
      </w:r>
      <w:proofErr w:type="spellStart"/>
      <w:r w:rsidRPr="00D4483E">
        <w:rPr>
          <w:rFonts w:ascii="Helvetica" w:hAnsi="Helvetica" w:cs="Helvetica"/>
        </w:rPr>
        <w:t>user</w:t>
      </w:r>
      <w:proofErr w:type="spellEnd"/>
      <w:r w:rsidRPr="00D4483E">
        <w:rPr>
          <w:rFonts w:ascii="Helvetica" w:hAnsi="Helvetica" w:cs="Helvetica"/>
        </w:rPr>
        <w:t xml:space="preserve"> il comando </w:t>
      </w:r>
    </w:p>
    <w:p w14:paraId="225BA158"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30496DA2" w14:textId="77777777" w:rsidR="00BB56A8" w:rsidRPr="00D4483E" w:rsidRDefault="002456D8" w:rsidP="002456D8">
      <w:pPr>
        <w:widowControl w:val="0"/>
        <w:tabs>
          <w:tab w:val="left" w:pos="560"/>
          <w:tab w:val="left" w:pos="1120"/>
          <w:tab w:val="center" w:pos="4680"/>
        </w:tabs>
        <w:autoSpaceDE w:val="0"/>
        <w:autoSpaceDN w:val="0"/>
        <w:adjustRightInd w:val="0"/>
        <w:jc w:val="center"/>
        <w:rPr>
          <w:rFonts w:ascii="Courier" w:hAnsi="Courier" w:cs="Courier"/>
          <w:color w:val="FFFFFF"/>
        </w:rPr>
      </w:pPr>
      <w:r>
        <w:rPr>
          <w:rFonts w:ascii="Courier" w:hAnsi="Courier" w:cs="Courier"/>
          <w:noProof/>
          <w:color w:val="FFFFFF"/>
        </w:rPr>
        <mc:AlternateContent>
          <mc:Choice Requires="wps">
            <w:drawing>
              <wp:inline distT="0" distB="0" distL="0" distR="0" wp14:anchorId="429C8266" wp14:editId="09435794">
                <wp:extent cx="1600200" cy="266700"/>
                <wp:effectExtent l="0" t="0" r="0" b="12700"/>
                <wp:docPr id="7" name="Casella di testo 7"/>
                <wp:cNvGraphicFramePr/>
                <a:graphic xmlns:a="http://schemas.openxmlformats.org/drawingml/2006/main">
                  <a:graphicData uri="http://schemas.microsoft.com/office/word/2010/wordprocessingShape">
                    <wps:wsp>
                      <wps:cNvSpPr txBox="1"/>
                      <wps:spPr>
                        <a:xfrm>
                          <a:off x="0" y="0"/>
                          <a:ext cx="1600200" cy="266700"/>
                        </a:xfrm>
                        <a:prstGeom prst="rect">
                          <a:avLst/>
                        </a:prstGeom>
                        <a:solidFill>
                          <a:srgbClr val="7F7F7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D0AE28" w14:textId="77777777" w:rsidR="002456D8" w:rsidRDefault="002456D8" w:rsidP="002456D8">
                            <w:proofErr w:type="spellStart"/>
                            <w:r>
                              <w:rPr>
                                <w:rFonts w:ascii="Courier" w:hAnsi="Courier" w:cs="Courier"/>
                                <w:color w:val="FFFFFF"/>
                              </w:rPr>
                              <w:t>apparmor_status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asella di testo 7" o:spid="_x0000_s1029" type="#_x0000_t202" style="width:12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" fillcolor="#7f7f7f" stroked="f">
                <v:textbox>
                  <w:txbxContent>
                    <w:p w14:paraId="31D0AE28" w14:textId="77777777" w:rsidR="002456D8" w:rsidRDefault="002456D8" w:rsidP="002456D8">
                      <w:proofErr w:type="spellStart"/>
                      <w:r>
                        <w:rPr>
                          <w:rFonts w:ascii="Courier" w:hAnsi="Courier" w:cs="Courier"/>
                          <w:color w:val="FFFFFF"/>
                        </w:rPr>
                        <w:t>apparmor_status</w:t>
                      </w:r>
                      <w:proofErr w:type="spellEnd"/>
                    </w:p>
                  </w:txbxContent>
                </v:textbox>
                <w10:anchorlock/>
              </v:shape>
            </w:pict>
          </mc:Fallback>
        </mc:AlternateContent>
      </w:r>
    </w:p>
    <w:p w14:paraId="0BFFB054"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w:hAnsi="Courier" w:cs="Courier"/>
          <w:color w:val="FFFFFF"/>
        </w:rPr>
      </w:pPr>
    </w:p>
    <w:p w14:paraId="6B1C3D23"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w:hAnsi="Courier" w:cs="Courier"/>
          <w:color w:val="FFFFFF"/>
        </w:rPr>
      </w:pPr>
    </w:p>
    <w:p w14:paraId="35625184"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visualizziamo lo stato dell’applicazione e quindi tutti i profili attivi sulla macchina, sia in modalità </w:t>
      </w:r>
      <w:proofErr w:type="spellStart"/>
      <w:r w:rsidRPr="00D4483E">
        <w:rPr>
          <w:rFonts w:ascii="Helvetica" w:hAnsi="Helvetica" w:cs="Helvetica"/>
        </w:rPr>
        <w:t>complain</w:t>
      </w:r>
      <w:proofErr w:type="spellEnd"/>
      <w:r w:rsidRPr="00D4483E">
        <w:rPr>
          <w:rFonts w:ascii="Helvetica" w:hAnsi="Helvetica" w:cs="Helvetica"/>
        </w:rPr>
        <w:t xml:space="preserve"> che in modalità </w:t>
      </w:r>
      <w:proofErr w:type="spellStart"/>
      <w:r w:rsidRPr="00D4483E">
        <w:rPr>
          <w:rFonts w:ascii="Helvetica" w:hAnsi="Helvetica" w:cs="Helvetica"/>
        </w:rPr>
        <w:t>enforce</w:t>
      </w:r>
      <w:proofErr w:type="spellEnd"/>
      <w:r w:rsidRPr="00D4483E">
        <w:rPr>
          <w:rFonts w:ascii="Helvetica" w:hAnsi="Helvetica" w:cs="Helvetica"/>
        </w:rPr>
        <w:t>.</w:t>
      </w:r>
    </w:p>
    <w:p w14:paraId="17DDFAB7"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39E7F614"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Per creare correttamente il profilo di un’applicazione, dobbiamo utilizzare il programma mentre </w:t>
      </w:r>
      <w:proofErr w:type="spellStart"/>
      <w:r w:rsidRPr="00D4483E">
        <w:rPr>
          <w:rFonts w:ascii="Helvetica" w:hAnsi="Helvetica" w:cs="Helvetica"/>
        </w:rPr>
        <w:t>Apparmor</w:t>
      </w:r>
      <w:proofErr w:type="spellEnd"/>
      <w:r w:rsidRPr="00D4483E">
        <w:rPr>
          <w:rFonts w:ascii="Helvetica" w:hAnsi="Helvetica" w:cs="Helvetica"/>
        </w:rPr>
        <w:t xml:space="preserve"> si trova in </w:t>
      </w:r>
      <w:proofErr w:type="spellStart"/>
      <w:r w:rsidRPr="00D4483E">
        <w:rPr>
          <w:rFonts w:ascii="Helvetica" w:hAnsi="Helvetica" w:cs="Helvetica"/>
        </w:rPr>
        <w:t>complain</w:t>
      </w:r>
      <w:proofErr w:type="spellEnd"/>
      <w:r w:rsidRPr="00D4483E">
        <w:rPr>
          <w:rFonts w:ascii="Helvetica" w:hAnsi="Helvetica" w:cs="Helvetica"/>
        </w:rPr>
        <w:t xml:space="preserve"> mode. Questo procedimento prevede l’esecuzione di varie operazioni sull’applicazione da profilare, quali: </w:t>
      </w:r>
    </w:p>
    <w:p w14:paraId="12D82E91" w14:textId="77777777" w:rsidR="00BB56A8" w:rsidRPr="00D4483E" w:rsidRDefault="00BB56A8" w:rsidP="00BB56A8">
      <w:pPr>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Helvetica" w:hAnsi="Helvetica" w:cs="Helvetica"/>
        </w:rPr>
      </w:pPr>
      <w:r w:rsidRPr="00D4483E">
        <w:rPr>
          <w:rFonts w:ascii="Helvetica" w:hAnsi="Helvetica" w:cs="Helvetica"/>
        </w:rPr>
        <w:t xml:space="preserve">l’avvio </w:t>
      </w:r>
    </w:p>
    <w:p w14:paraId="0A7F273A" w14:textId="77777777" w:rsidR="00BB56A8" w:rsidRPr="00D4483E" w:rsidRDefault="00BB56A8" w:rsidP="00BB56A8">
      <w:pPr>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Helvetica" w:hAnsi="Helvetica" w:cs="Helvetica"/>
        </w:rPr>
      </w:pPr>
      <w:r w:rsidRPr="00D4483E">
        <w:rPr>
          <w:rFonts w:ascii="Helvetica" w:hAnsi="Helvetica" w:cs="Helvetica"/>
        </w:rPr>
        <w:t>l’arresto</w:t>
      </w:r>
    </w:p>
    <w:p w14:paraId="4B109889" w14:textId="77777777" w:rsidR="00BB56A8" w:rsidRPr="00D4483E" w:rsidRDefault="00BB56A8" w:rsidP="00BB56A8">
      <w:pPr>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Helvetica" w:hAnsi="Helvetica" w:cs="Helvetica"/>
        </w:rPr>
      </w:pPr>
      <w:r w:rsidRPr="00D4483E">
        <w:rPr>
          <w:rFonts w:ascii="Helvetica" w:hAnsi="Helvetica" w:cs="Helvetica"/>
        </w:rPr>
        <w:t>il riavvio</w:t>
      </w:r>
    </w:p>
    <w:p w14:paraId="56B8B003" w14:textId="77777777" w:rsidR="00BB56A8" w:rsidRPr="00D4483E" w:rsidRDefault="00BB56A8" w:rsidP="00BB56A8">
      <w:pPr>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Helvetica" w:hAnsi="Helvetica" w:cs="Helvetica"/>
        </w:rPr>
      </w:pPr>
      <w:r w:rsidRPr="00D4483E">
        <w:rPr>
          <w:rFonts w:ascii="Helvetica" w:hAnsi="Helvetica" w:cs="Helvetica"/>
        </w:rPr>
        <w:t>utilizzo di eventuali comandi da riga di comando</w:t>
      </w:r>
    </w:p>
    <w:p w14:paraId="064540AE" w14:textId="77777777" w:rsidR="00BB56A8" w:rsidRPr="00D4483E" w:rsidRDefault="00BB56A8" w:rsidP="00BB56A8">
      <w:pPr>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Helvetica" w:hAnsi="Helvetica" w:cs="Helvetica"/>
        </w:rPr>
      </w:pPr>
      <w:r w:rsidRPr="00D4483E">
        <w:rPr>
          <w:rFonts w:ascii="Helvetica" w:hAnsi="Helvetica" w:cs="Helvetica"/>
        </w:rPr>
        <w:t>l’utilizzo di tutte le parti di cui si compone l’applicazione</w:t>
      </w:r>
    </w:p>
    <w:p w14:paraId="29CF01AB"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057FC847" w14:textId="77777777" w:rsidR="00BB56A8"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Per eseguire tutta l’analisi e l’apprendimento del comportamento dell’applicazione, bisogna utilizzare innanzitutto il comando:  </w:t>
      </w:r>
    </w:p>
    <w:p w14:paraId="77B4BFCA" w14:textId="77777777" w:rsidR="00650AF1" w:rsidRDefault="00650AF1"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12330664" w14:textId="77777777" w:rsidR="002456D8" w:rsidRDefault="002456D8" w:rsidP="002456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noProof/>
        </w:rPr>
        <mc:AlternateContent>
          <mc:Choice Requires="wps">
            <w:drawing>
              <wp:inline distT="0" distB="0" distL="0" distR="0" wp14:anchorId="7783780B" wp14:editId="6A10CB13">
                <wp:extent cx="4207510" cy="317500"/>
                <wp:effectExtent l="0" t="0" r="8890" b="12700"/>
                <wp:docPr id="8" name="Casella di testo 8"/>
                <wp:cNvGraphicFramePr/>
                <a:graphic xmlns:a="http://schemas.openxmlformats.org/drawingml/2006/main">
                  <a:graphicData uri="http://schemas.microsoft.com/office/word/2010/wordprocessingShape">
                    <wps:wsp>
                      <wps:cNvSpPr txBox="1"/>
                      <wps:spPr>
                        <a:xfrm>
                          <a:off x="0" y="0"/>
                          <a:ext cx="4207510" cy="317500"/>
                        </a:xfrm>
                        <a:prstGeom prst="rect">
                          <a:avLst/>
                        </a:prstGeom>
                        <a:solidFill>
                          <a:srgbClr val="7F7F7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FC0B1" w14:textId="77777777" w:rsidR="002456D8" w:rsidRDefault="002456D8" w:rsidP="002456D8">
                            <w:pPr>
                              <w:jc w:val="center"/>
                            </w:pPr>
                            <w:r>
                              <w:rPr>
                                <w:rFonts w:ascii="Courier" w:hAnsi="Courier" w:cs="Courier"/>
                                <w:color w:val="FFFFFF"/>
                              </w:rPr>
                              <w:t>aa-</w:t>
                            </w:r>
                            <w:proofErr w:type="spellStart"/>
                            <w:r>
                              <w:rPr>
                                <w:rFonts w:ascii="Courier" w:hAnsi="Courier" w:cs="Courier"/>
                                <w:color w:val="FFFFFF"/>
                              </w:rPr>
                              <w:t>genprof</w:t>
                            </w:r>
                            <w:proofErr w:type="spellEnd"/>
                            <w:r>
                              <w:rPr>
                                <w:rFonts w:ascii="Courier" w:hAnsi="Courier" w:cs="Courier"/>
                                <w:color w:val="FFFFFF"/>
                              </w:rPr>
                              <w:t xml:space="preserve"> /percorso/al/binario/da/profilare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Casella di testo 8" o:spid="_x0000_s1030" type="#_x0000_t202" style="width:331.3pt;height: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" fillcolor="#7f7f7f" stroked="f">
                <v:textbox>
                  <w:txbxContent>
                    <w:p w14:paraId="3C9FC0B1" w14:textId="77777777" w:rsidR="002456D8" w:rsidRDefault="002456D8" w:rsidP="002456D8">
                      <w:pPr>
                        <w:jc w:val="center"/>
                      </w:pPr>
                      <w:r>
                        <w:rPr>
                          <w:rFonts w:ascii="Courier" w:hAnsi="Courier" w:cs="Courier"/>
                          <w:color w:val="FFFFFF"/>
                        </w:rPr>
                        <w:t>aa-</w:t>
                      </w:r>
                      <w:proofErr w:type="spellStart"/>
                      <w:r>
                        <w:rPr>
                          <w:rFonts w:ascii="Courier" w:hAnsi="Courier" w:cs="Courier"/>
                          <w:color w:val="FFFFFF"/>
                        </w:rPr>
                        <w:t>genprof</w:t>
                      </w:r>
                      <w:proofErr w:type="spellEnd"/>
                      <w:r>
                        <w:rPr>
                          <w:rFonts w:ascii="Courier" w:hAnsi="Courier" w:cs="Courier"/>
                          <w:color w:val="FFFFFF"/>
                        </w:rPr>
                        <w:t xml:space="preserve"> /percorso/al/binario/da/profilare</w:t>
                      </w:r>
                    </w:p>
                  </w:txbxContent>
                </v:textbox>
                <w10:anchorlock/>
              </v:shape>
            </w:pict>
          </mc:Fallback>
        </mc:AlternateContent>
      </w:r>
    </w:p>
    <w:p w14:paraId="4A88DF74" w14:textId="77777777" w:rsidR="002456D8" w:rsidRPr="00D4483E" w:rsidRDefault="002456D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7FF136A9"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 che andrà a leggere le attività svolte dall’applicazione sul log. </w:t>
      </w:r>
    </w:p>
    <w:p w14:paraId="63CAE335"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Quindi una volta lanciato il comando, inizierà una sessione di utilizzo dell’applicazione, che dovrà includere tutte le operazioni di base e quindi che cercherà di delineare il comportamento dell’applicazione stessa.</w:t>
      </w:r>
    </w:p>
    <w:p w14:paraId="797B6528"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Ultimata la sessione si ritornerà sul terminale per aggiornare la politica, tramite le direttive di </w:t>
      </w:r>
      <w:proofErr w:type="spellStart"/>
      <w:r w:rsidRPr="00D4483E">
        <w:rPr>
          <w:rFonts w:ascii="Helvetica" w:hAnsi="Helvetica" w:cs="Helvetica"/>
        </w:rPr>
        <w:t>genprof</w:t>
      </w:r>
      <w:proofErr w:type="spellEnd"/>
      <w:r w:rsidRPr="00D4483E">
        <w:rPr>
          <w:rFonts w:ascii="Helvetica" w:hAnsi="Helvetica" w:cs="Helvetica"/>
        </w:rPr>
        <w:t>, il quale:</w:t>
      </w:r>
    </w:p>
    <w:p w14:paraId="0DE4A7DF" w14:textId="77777777" w:rsidR="00BB56A8" w:rsidRPr="00D4483E" w:rsidRDefault="00BB56A8" w:rsidP="00BB56A8">
      <w:pPr>
        <w:widowControl w:val="0"/>
        <w:numPr>
          <w:ilvl w:val="0"/>
          <w:numId w:val="4"/>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Helvetica" w:hAnsi="Helvetica" w:cs="Helvetica"/>
        </w:rPr>
      </w:pPr>
      <w:r w:rsidRPr="00D4483E">
        <w:rPr>
          <w:rFonts w:ascii="Helvetica" w:hAnsi="Helvetica" w:cs="Helvetica"/>
        </w:rPr>
        <w:t xml:space="preserve">(S)can </w:t>
      </w:r>
      <w:proofErr w:type="spellStart"/>
      <w:r w:rsidRPr="00D4483E">
        <w:rPr>
          <w:rFonts w:ascii="Helvetica" w:hAnsi="Helvetica" w:cs="Helvetica"/>
        </w:rPr>
        <w:t>system</w:t>
      </w:r>
      <w:proofErr w:type="spellEnd"/>
      <w:r w:rsidRPr="00D4483E">
        <w:rPr>
          <w:rFonts w:ascii="Helvetica" w:hAnsi="Helvetica" w:cs="Helvetica"/>
        </w:rPr>
        <w:t xml:space="preserve"> </w:t>
      </w:r>
      <w:proofErr w:type="spellStart"/>
      <w:r w:rsidRPr="00D4483E">
        <w:rPr>
          <w:rFonts w:ascii="Helvetica" w:hAnsi="Helvetica" w:cs="Helvetica"/>
        </w:rPr>
        <w:t>logs</w:t>
      </w:r>
      <w:proofErr w:type="spellEnd"/>
      <w:r w:rsidRPr="00D4483E">
        <w:rPr>
          <w:rFonts w:ascii="Helvetica" w:hAnsi="Helvetica" w:cs="Helvetica"/>
        </w:rPr>
        <w:t xml:space="preserve"> : scanning del log per individuare i record dell’applicazione e quindi andrà a creare sotto il controllo dell’operatore il profilo </w:t>
      </w:r>
    </w:p>
    <w:p w14:paraId="1808BEB3" w14:textId="77777777" w:rsidR="00BB56A8" w:rsidRPr="00D4483E" w:rsidRDefault="00BB56A8" w:rsidP="00BB56A8">
      <w:pPr>
        <w:widowControl w:val="0"/>
        <w:numPr>
          <w:ilvl w:val="0"/>
          <w:numId w:val="4"/>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Helvetica" w:hAnsi="Helvetica" w:cs="Helvetica"/>
        </w:rPr>
      </w:pPr>
      <w:r w:rsidRPr="00D4483E">
        <w:rPr>
          <w:rFonts w:ascii="Helvetica" w:hAnsi="Helvetica" w:cs="Helvetica"/>
        </w:rPr>
        <w:t>(F)</w:t>
      </w:r>
      <w:proofErr w:type="spellStart"/>
      <w:r w:rsidRPr="00D4483E">
        <w:rPr>
          <w:rFonts w:ascii="Helvetica" w:hAnsi="Helvetica" w:cs="Helvetica"/>
        </w:rPr>
        <w:t>inish</w:t>
      </w:r>
      <w:proofErr w:type="spellEnd"/>
      <w:r w:rsidRPr="00D4483E">
        <w:rPr>
          <w:rFonts w:ascii="Helvetica" w:hAnsi="Helvetica" w:cs="Helvetica"/>
        </w:rPr>
        <w:t xml:space="preserve"> : </w:t>
      </w:r>
      <w:proofErr w:type="spellStart"/>
      <w:r w:rsidRPr="00D4483E">
        <w:rPr>
          <w:rFonts w:ascii="Helvetica" w:hAnsi="Helvetica" w:cs="Helvetica"/>
        </w:rPr>
        <w:t>chisura</w:t>
      </w:r>
      <w:proofErr w:type="spellEnd"/>
      <w:r w:rsidRPr="00D4483E">
        <w:rPr>
          <w:rFonts w:ascii="Helvetica" w:hAnsi="Helvetica" w:cs="Helvetica"/>
        </w:rPr>
        <w:t xml:space="preserve"> di </w:t>
      </w:r>
      <w:proofErr w:type="spellStart"/>
      <w:r w:rsidRPr="00D4483E">
        <w:rPr>
          <w:rFonts w:ascii="Helvetica" w:hAnsi="Helvetica" w:cs="Helvetica"/>
        </w:rPr>
        <w:t>genprof</w:t>
      </w:r>
      <w:proofErr w:type="spellEnd"/>
    </w:p>
    <w:p w14:paraId="2288A4B5"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6F2378C3" w14:textId="77777777" w:rsidR="00BB56A8"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Per un profilo ancora più fine e accurato, bisogna mettere il profilo appena generato in </w:t>
      </w:r>
      <w:proofErr w:type="spellStart"/>
      <w:r w:rsidRPr="00D4483E">
        <w:rPr>
          <w:rFonts w:ascii="Helvetica" w:hAnsi="Helvetica" w:cs="Helvetica"/>
        </w:rPr>
        <w:t>complain</w:t>
      </w:r>
      <w:proofErr w:type="spellEnd"/>
      <w:r w:rsidRPr="00D4483E">
        <w:rPr>
          <w:rFonts w:ascii="Helvetica" w:hAnsi="Helvetica" w:cs="Helvetica"/>
        </w:rPr>
        <w:t xml:space="preserve"> mode  </w:t>
      </w:r>
    </w:p>
    <w:p w14:paraId="3EDCB5D8" w14:textId="77777777" w:rsidR="002456D8" w:rsidRDefault="002456D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3438F39D" w14:textId="77777777" w:rsidR="002456D8" w:rsidRPr="00D4483E" w:rsidRDefault="002456D8" w:rsidP="002456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noProof/>
        </w:rPr>
        <mc:AlternateContent>
          <mc:Choice Requires="wps">
            <w:drawing>
              <wp:inline distT="0" distB="0" distL="0" distR="0" wp14:anchorId="07A5B5D4" wp14:editId="7B3D4D32">
                <wp:extent cx="3383915" cy="279400"/>
                <wp:effectExtent l="0" t="0" r="0" b="0"/>
                <wp:docPr id="9" name="Casella di testo 9"/>
                <wp:cNvGraphicFramePr/>
                <a:graphic xmlns:a="http://schemas.openxmlformats.org/drawingml/2006/main">
                  <a:graphicData uri="http://schemas.microsoft.com/office/word/2010/wordprocessingShape">
                    <wps:wsp>
                      <wps:cNvSpPr txBox="1"/>
                      <wps:spPr>
                        <a:xfrm>
                          <a:off x="0" y="0"/>
                          <a:ext cx="3383915" cy="279400"/>
                        </a:xfrm>
                        <a:prstGeom prst="rect">
                          <a:avLst/>
                        </a:prstGeom>
                        <a:solidFill>
                          <a:srgbClr val="7F7F7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4F30EF" w14:textId="77777777" w:rsidR="002456D8" w:rsidRDefault="002456D8">
                            <w:r>
                              <w:rPr>
                                <w:rFonts w:ascii="Courier" w:hAnsi="Courier" w:cs="Courier"/>
                                <w:color w:val="FFFFFF"/>
                              </w:rPr>
                              <w:t>aa-</w:t>
                            </w:r>
                            <w:proofErr w:type="spellStart"/>
                            <w:r>
                              <w:rPr>
                                <w:rFonts w:ascii="Courier" w:hAnsi="Courier" w:cs="Courier"/>
                                <w:color w:val="FFFFFF"/>
                              </w:rPr>
                              <w:t>complain</w:t>
                            </w:r>
                            <w:proofErr w:type="spellEnd"/>
                            <w:r>
                              <w:rPr>
                                <w:rFonts w:ascii="Courier" w:hAnsi="Courier" w:cs="Courier"/>
                                <w:color w:val="FFFFFF"/>
                              </w:rPr>
                              <w:t xml:space="preserve"> /</w:t>
                            </w:r>
                            <w:proofErr w:type="spellStart"/>
                            <w:r>
                              <w:rPr>
                                <w:rFonts w:ascii="Courier" w:hAnsi="Courier" w:cs="Courier"/>
                                <w:color w:val="FFFFFF"/>
                              </w:rPr>
                              <w:t>etc</w:t>
                            </w:r>
                            <w:proofErr w:type="spellEnd"/>
                            <w:r>
                              <w:rPr>
                                <w:rFonts w:ascii="Courier" w:hAnsi="Courier" w:cs="Courier"/>
                                <w:color w:val="FFFFFF"/>
                              </w:rPr>
                              <w:t>/</w:t>
                            </w:r>
                            <w:proofErr w:type="spellStart"/>
                            <w:r>
                              <w:rPr>
                                <w:rFonts w:ascii="Courier" w:hAnsi="Courier" w:cs="Courier"/>
                                <w:color w:val="FFFFFF"/>
                              </w:rPr>
                              <w:t>apparmor.d</w:t>
                            </w:r>
                            <w:proofErr w:type="spellEnd"/>
                            <w:r>
                              <w:rPr>
                                <w:rFonts w:ascii="Courier" w:hAnsi="Courier" w:cs="Courier"/>
                                <w:color w:val="FFFFFF"/>
                              </w:rPr>
                              <w:t>/profilo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Casella di testo 9" o:spid="_x0000_s1031" type="#_x0000_t202" style="width:266.45pt;height:2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" fillcolor="#7f7f7f" stroked="f">
                <v:textbox>
                  <w:txbxContent>
                    <w:p w14:paraId="1B4F30EF" w14:textId="77777777" w:rsidR="002456D8" w:rsidRDefault="002456D8">
                      <w:r>
                        <w:rPr>
                          <w:rFonts w:ascii="Courier" w:hAnsi="Courier" w:cs="Courier"/>
                          <w:color w:val="FFFFFF"/>
                        </w:rPr>
                        <w:t>aa-</w:t>
                      </w:r>
                      <w:proofErr w:type="spellStart"/>
                      <w:r>
                        <w:rPr>
                          <w:rFonts w:ascii="Courier" w:hAnsi="Courier" w:cs="Courier"/>
                          <w:color w:val="FFFFFF"/>
                        </w:rPr>
                        <w:t>complain</w:t>
                      </w:r>
                      <w:proofErr w:type="spellEnd"/>
                      <w:r>
                        <w:rPr>
                          <w:rFonts w:ascii="Courier" w:hAnsi="Courier" w:cs="Courier"/>
                          <w:color w:val="FFFFFF"/>
                        </w:rPr>
                        <w:t xml:space="preserve"> /</w:t>
                      </w:r>
                      <w:proofErr w:type="spellStart"/>
                      <w:r>
                        <w:rPr>
                          <w:rFonts w:ascii="Courier" w:hAnsi="Courier" w:cs="Courier"/>
                          <w:color w:val="FFFFFF"/>
                        </w:rPr>
                        <w:t>etc</w:t>
                      </w:r>
                      <w:proofErr w:type="spellEnd"/>
                      <w:r>
                        <w:rPr>
                          <w:rFonts w:ascii="Courier" w:hAnsi="Courier" w:cs="Courier"/>
                          <w:color w:val="FFFFFF"/>
                        </w:rPr>
                        <w:t>/</w:t>
                      </w:r>
                      <w:proofErr w:type="spellStart"/>
                      <w:r>
                        <w:rPr>
                          <w:rFonts w:ascii="Courier" w:hAnsi="Courier" w:cs="Courier"/>
                          <w:color w:val="FFFFFF"/>
                        </w:rPr>
                        <w:t>apparmor.d</w:t>
                      </w:r>
                      <w:proofErr w:type="spellEnd"/>
                      <w:r>
                        <w:rPr>
                          <w:rFonts w:ascii="Courier" w:hAnsi="Courier" w:cs="Courier"/>
                          <w:color w:val="FFFFFF"/>
                        </w:rPr>
                        <w:t>/profilo</w:t>
                      </w:r>
                    </w:p>
                  </w:txbxContent>
                </v:textbox>
                <w10:anchorlock/>
              </v:shape>
            </w:pict>
          </mc:Fallback>
        </mc:AlternateContent>
      </w:r>
    </w:p>
    <w:p w14:paraId="07E6A734"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 </w:t>
      </w:r>
    </w:p>
    <w:p w14:paraId="36A92F36"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e quindi mediante il comando </w:t>
      </w:r>
    </w:p>
    <w:p w14:paraId="138502BC"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ab/>
      </w:r>
      <w:r w:rsidRPr="00D4483E">
        <w:rPr>
          <w:rFonts w:ascii="Helvetica" w:hAnsi="Helvetica" w:cs="Helvetica"/>
        </w:rPr>
        <w:tab/>
      </w:r>
    </w:p>
    <w:p w14:paraId="70C6B126" w14:textId="77777777" w:rsidR="00BB56A8" w:rsidRPr="00D4483E" w:rsidRDefault="002456D8" w:rsidP="002456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Helvetica" w:hAnsi="Helvetica" w:cs="Helvetica"/>
          <w:noProof/>
        </w:rPr>
        <mc:AlternateContent>
          <mc:Choice Requires="wps">
            <w:drawing>
              <wp:inline distT="0" distB="0" distL="0" distR="0" wp14:anchorId="79C7666E" wp14:editId="4C9F2AA3">
                <wp:extent cx="1143000" cy="266700"/>
                <wp:effectExtent l="0" t="0" r="0" b="12700"/>
                <wp:docPr id="10" name="Casella di testo 10"/>
                <wp:cNvGraphicFramePr/>
                <a:graphic xmlns:a="http://schemas.openxmlformats.org/drawingml/2006/main">
                  <a:graphicData uri="http://schemas.microsoft.com/office/word/2010/wordprocessingShape">
                    <wps:wsp>
                      <wps:cNvSpPr txBox="1"/>
                      <wps:spPr>
                        <a:xfrm>
                          <a:off x="0" y="0"/>
                          <a:ext cx="1143000" cy="266700"/>
                        </a:xfrm>
                        <a:prstGeom prst="rect">
                          <a:avLst/>
                        </a:prstGeom>
                        <a:solidFill>
                          <a:srgbClr val="7F7F7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D0156D" w14:textId="77777777" w:rsidR="002456D8" w:rsidRDefault="002456D8" w:rsidP="002456D8">
                            <w:r>
                              <w:rPr>
                                <w:rFonts w:ascii="Courier" w:hAnsi="Courier" w:cs="Courier"/>
                                <w:color w:val="FFFFFF"/>
                              </w:rPr>
                              <w:t>aa-</w:t>
                            </w:r>
                            <w:proofErr w:type="spellStart"/>
                            <w:r>
                              <w:rPr>
                                <w:rFonts w:ascii="Courier" w:hAnsi="Courier" w:cs="Courier"/>
                                <w:color w:val="FFFFFF"/>
                              </w:rPr>
                              <w:t>logprof</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Casella di testo 10" o:spid="_x0000_s1032" type="#_x0000_t202" style="width:90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" fillcolor="#7f7f7f" stroked="f">
                <v:textbox>
                  <w:txbxContent>
                    <w:p w14:paraId="67D0156D" w14:textId="77777777" w:rsidR="002456D8" w:rsidRDefault="002456D8" w:rsidP="002456D8">
                      <w:r>
                        <w:rPr>
                          <w:rFonts w:ascii="Courier" w:hAnsi="Courier" w:cs="Courier"/>
                          <w:color w:val="FFFFFF"/>
                        </w:rPr>
                        <w:t>aa-</w:t>
                      </w:r>
                      <w:proofErr w:type="spellStart"/>
                      <w:r>
                        <w:rPr>
                          <w:rFonts w:ascii="Courier" w:hAnsi="Courier" w:cs="Courier"/>
                          <w:color w:val="FFFFFF"/>
                        </w:rPr>
                        <w:t>logprof</w:t>
                      </w:r>
                      <w:proofErr w:type="spellEnd"/>
                    </w:p>
                  </w:txbxContent>
                </v:textbox>
                <w10:anchorlock/>
              </v:shape>
            </w:pict>
          </mc:Fallback>
        </mc:AlternateContent>
      </w:r>
    </w:p>
    <w:p w14:paraId="1186EA41"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bookmarkStart w:id="0" w:name="_GoBack"/>
      <w:bookmarkEnd w:id="0"/>
    </w:p>
    <w:p w14:paraId="7FD5855E"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si andrà ad analizzare il log per verificare se ancora sono presenti delle azioni dell’applicazione ancora non contemplate all’interno del profilo corrente. </w:t>
      </w:r>
    </w:p>
    <w:p w14:paraId="3D6A6B79" w14:textId="77777777" w:rsidR="00BB56A8"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Dopo aver effettuato tutti i test, si può infine mettere il profilo in modalità </w:t>
      </w:r>
      <w:proofErr w:type="spellStart"/>
      <w:r w:rsidRPr="00D4483E">
        <w:rPr>
          <w:rFonts w:ascii="Helvetica" w:hAnsi="Helvetica" w:cs="Helvetica"/>
        </w:rPr>
        <w:t>enforce</w:t>
      </w:r>
      <w:proofErr w:type="spellEnd"/>
      <w:r w:rsidRPr="00D4483E">
        <w:rPr>
          <w:rFonts w:ascii="Helvetica" w:hAnsi="Helvetica" w:cs="Helvetica"/>
        </w:rPr>
        <w:t>.</w:t>
      </w:r>
    </w:p>
    <w:p w14:paraId="668E2F2D" w14:textId="77777777" w:rsidR="00650AF1" w:rsidRPr="00D4483E" w:rsidRDefault="00650AF1"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36A9D268" w14:textId="77777777" w:rsidR="00BB56A8" w:rsidRPr="00D4483E" w:rsidRDefault="00BB56A8" w:rsidP="00650AF1">
      <w:pPr>
        <w:pStyle w:val="Titolo"/>
      </w:pPr>
      <w:r w:rsidRPr="00D4483E">
        <w:t>SCADA</w:t>
      </w:r>
    </w:p>
    <w:p w14:paraId="2BF9A444"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ab/>
      </w:r>
    </w:p>
    <w:p w14:paraId="231F9F4B"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r w:rsidRPr="00D4483E">
        <w:rPr>
          <w:rFonts w:ascii="Helvetica" w:hAnsi="Helvetica" w:cs="Helvetica"/>
          <w:b/>
          <w:bCs/>
          <w:color w:val="BA120A"/>
        </w:rPr>
        <w:t xml:space="preserve">Definizione </w:t>
      </w:r>
    </w:p>
    <w:p w14:paraId="0F2ECAE1"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1129C9EC"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Scada (dall'inglese "</w:t>
      </w:r>
      <w:proofErr w:type="spellStart"/>
      <w:r w:rsidRPr="00D4483E">
        <w:rPr>
          <w:rFonts w:ascii="Helvetica" w:hAnsi="Helvetica" w:cs="Helvetica"/>
          <w:i/>
          <w:iCs/>
        </w:rPr>
        <w:t>Supervisory</w:t>
      </w:r>
      <w:proofErr w:type="spellEnd"/>
      <w:r w:rsidRPr="00D4483E">
        <w:rPr>
          <w:rFonts w:ascii="Helvetica" w:hAnsi="Helvetica" w:cs="Helvetica"/>
          <w:i/>
          <w:iCs/>
        </w:rPr>
        <w:t xml:space="preserve"> Control And Data </w:t>
      </w:r>
      <w:proofErr w:type="spellStart"/>
      <w:r w:rsidRPr="00D4483E">
        <w:rPr>
          <w:rFonts w:ascii="Helvetica" w:hAnsi="Helvetica" w:cs="Helvetica"/>
          <w:i/>
          <w:iCs/>
        </w:rPr>
        <w:t>Acquisition</w:t>
      </w:r>
      <w:proofErr w:type="spellEnd"/>
      <w:r w:rsidRPr="00D4483E">
        <w:rPr>
          <w:rFonts w:ascii="Helvetica" w:hAnsi="Helvetica" w:cs="Helvetica"/>
        </w:rPr>
        <w:t>", cioè "controllo di supervisione e acquisizione dati") è definito come un sistema automatico distribuito di monitoraggio elettronico dei sistemi fisici.</w:t>
      </w:r>
    </w:p>
    <w:p w14:paraId="0B340E59"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Le tipiche funzionalità di un sistema SCADA sono </w:t>
      </w:r>
    </w:p>
    <w:p w14:paraId="671714DE" w14:textId="77777777" w:rsidR="00BB56A8" w:rsidRPr="00D4483E" w:rsidRDefault="00BB56A8" w:rsidP="00BB56A8">
      <w:pPr>
        <w:widowControl w:val="0"/>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jc w:val="both"/>
        <w:rPr>
          <w:rFonts w:ascii="Helvetica" w:hAnsi="Helvetica" w:cs="Helvetica"/>
        </w:rPr>
      </w:pPr>
      <w:r w:rsidRPr="00D4483E">
        <w:rPr>
          <w:rFonts w:ascii="Helvetica" w:hAnsi="Helvetica" w:cs="Helvetica"/>
        </w:rPr>
        <w:t xml:space="preserve">memorizzare eventuali dati ricavabili dai vari componenti fisici; </w:t>
      </w:r>
    </w:p>
    <w:p w14:paraId="7B886CC0" w14:textId="77777777" w:rsidR="00BB56A8" w:rsidRPr="00D4483E" w:rsidRDefault="00BB56A8" w:rsidP="00BB56A8">
      <w:pPr>
        <w:widowControl w:val="0"/>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jc w:val="both"/>
        <w:rPr>
          <w:rFonts w:ascii="Helvetica" w:hAnsi="Helvetica" w:cs="Helvetica"/>
        </w:rPr>
      </w:pPr>
      <w:r w:rsidRPr="00D4483E">
        <w:rPr>
          <w:rFonts w:ascii="Helvetica" w:hAnsi="Helvetica" w:cs="Helvetica"/>
        </w:rPr>
        <w:t xml:space="preserve">segnalare eventuali malfunzionamenti o dati rilevanti ad un operatore umano mediante interfaccia utente (HMI); </w:t>
      </w:r>
    </w:p>
    <w:p w14:paraId="3BC0F55D" w14:textId="77777777" w:rsidR="00BB56A8" w:rsidRPr="00D4483E" w:rsidRDefault="00BB56A8" w:rsidP="00BB56A8">
      <w:pPr>
        <w:widowControl w:val="0"/>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jc w:val="both"/>
        <w:rPr>
          <w:rFonts w:ascii="Helvetica" w:hAnsi="Helvetica" w:cs="Helvetica"/>
        </w:rPr>
      </w:pPr>
      <w:r w:rsidRPr="00D4483E">
        <w:rPr>
          <w:rFonts w:ascii="Helvetica" w:hAnsi="Helvetica" w:cs="Helvetica"/>
        </w:rPr>
        <w:t>consentire un accesso remoto ai controllori fisici distribuiti, che oltre a raccogliere dati di manutenzione sono anche in grado di modificare l'eventuale processo produttivo, mediante la modifica di eventuali parametri.</w:t>
      </w:r>
    </w:p>
    <w:p w14:paraId="7491D51C"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19A99BB2"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Per questo un sistema SCADA è un sistema distribuito complesso composto da questi  elementi:</w:t>
      </w:r>
    </w:p>
    <w:p w14:paraId="1AC6AD58" w14:textId="77777777" w:rsidR="00BB56A8" w:rsidRPr="00D4483E" w:rsidRDefault="00BB56A8" w:rsidP="00BB56A8">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jc w:val="both"/>
        <w:rPr>
          <w:rFonts w:ascii="Helvetica" w:hAnsi="Helvetica" w:cs="Helvetica"/>
        </w:rPr>
      </w:pPr>
      <w:r w:rsidRPr="00D4483E">
        <w:rPr>
          <w:rFonts w:ascii="Helvetica" w:hAnsi="Helvetica" w:cs="Helvetica"/>
        </w:rPr>
        <w:t xml:space="preserve">Un terminale remoto si occupa di convertire i segnali in dati digitali. (Remote Terminal </w:t>
      </w:r>
      <w:proofErr w:type="spellStart"/>
      <w:r w:rsidRPr="00D4483E">
        <w:rPr>
          <w:rFonts w:ascii="Helvetica" w:hAnsi="Helvetica" w:cs="Helvetica"/>
        </w:rPr>
        <w:t>Units</w:t>
      </w:r>
      <w:proofErr w:type="spellEnd"/>
      <w:r w:rsidRPr="00D4483E">
        <w:rPr>
          <w:rFonts w:ascii="Helvetica" w:hAnsi="Helvetica" w:cs="Helvetica"/>
        </w:rPr>
        <w:t>: RTU)</w:t>
      </w:r>
    </w:p>
    <w:p w14:paraId="52F4CCDA" w14:textId="77777777" w:rsidR="00BB56A8" w:rsidRPr="00D4483E" w:rsidRDefault="00BB56A8" w:rsidP="00BB56A8">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jc w:val="both"/>
        <w:rPr>
          <w:rFonts w:ascii="Helvetica" w:hAnsi="Helvetica" w:cs="Helvetica"/>
        </w:rPr>
      </w:pPr>
      <w:r w:rsidRPr="00D4483E">
        <w:rPr>
          <w:rFonts w:ascii="Helvetica" w:hAnsi="Helvetica" w:cs="Helvetica"/>
        </w:rPr>
        <w:t>I controlli elettronici per monitorare il sistema fisico svolgono funzioni simili agli RTU tuttavia sono più versatili e programmabili(</w:t>
      </w:r>
      <w:proofErr w:type="spellStart"/>
      <w:r w:rsidRPr="00D4483E">
        <w:rPr>
          <w:rFonts w:ascii="Helvetica" w:hAnsi="Helvetica" w:cs="Helvetica"/>
        </w:rPr>
        <w:t>Programmable</w:t>
      </w:r>
      <w:proofErr w:type="spellEnd"/>
      <w:r w:rsidRPr="00D4483E">
        <w:rPr>
          <w:rFonts w:ascii="Helvetica" w:hAnsi="Helvetica" w:cs="Helvetica"/>
        </w:rPr>
        <w:t xml:space="preserve"> </w:t>
      </w:r>
      <w:proofErr w:type="spellStart"/>
      <w:r w:rsidRPr="00D4483E">
        <w:rPr>
          <w:rFonts w:ascii="Helvetica" w:hAnsi="Helvetica" w:cs="Helvetica"/>
        </w:rPr>
        <w:t>Logic</w:t>
      </w:r>
      <w:proofErr w:type="spellEnd"/>
      <w:r w:rsidRPr="00D4483E">
        <w:rPr>
          <w:rFonts w:ascii="Helvetica" w:hAnsi="Helvetica" w:cs="Helvetica"/>
        </w:rPr>
        <w:t xml:space="preserve"> </w:t>
      </w:r>
      <w:proofErr w:type="spellStart"/>
      <w:r w:rsidRPr="00D4483E">
        <w:rPr>
          <w:rFonts w:ascii="Helvetica" w:hAnsi="Helvetica" w:cs="Helvetica"/>
        </w:rPr>
        <w:t>Controllers:PLC</w:t>
      </w:r>
      <w:proofErr w:type="spellEnd"/>
      <w:r w:rsidRPr="00D4483E">
        <w:rPr>
          <w:rFonts w:ascii="Helvetica" w:hAnsi="Helvetica" w:cs="Helvetica"/>
        </w:rPr>
        <w:t>)</w:t>
      </w:r>
    </w:p>
    <w:p w14:paraId="1463B6C4" w14:textId="77777777" w:rsidR="00BB56A8" w:rsidRPr="00D4483E" w:rsidRDefault="00BB56A8" w:rsidP="00BB56A8">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jc w:val="both"/>
        <w:rPr>
          <w:rFonts w:ascii="Helvetica" w:hAnsi="Helvetica" w:cs="Helvetica"/>
        </w:rPr>
      </w:pPr>
      <w:r w:rsidRPr="00D4483E">
        <w:rPr>
          <w:rFonts w:ascii="Helvetica" w:hAnsi="Helvetica" w:cs="Helvetica"/>
        </w:rPr>
        <w:t xml:space="preserve">Una interfaccia utente dove un operatore umano può monitorare o interagire con i componenti fisici del sistema(Human Machine </w:t>
      </w:r>
      <w:proofErr w:type="spellStart"/>
      <w:r w:rsidRPr="00D4483E">
        <w:rPr>
          <w:rFonts w:ascii="Helvetica" w:hAnsi="Helvetica" w:cs="Helvetica"/>
        </w:rPr>
        <w:t>Interface:HMI</w:t>
      </w:r>
      <w:proofErr w:type="spellEnd"/>
      <w:r w:rsidRPr="00D4483E">
        <w:rPr>
          <w:rFonts w:ascii="Helvetica" w:hAnsi="Helvetica" w:cs="Helvetica"/>
        </w:rPr>
        <w:t>)</w:t>
      </w:r>
    </w:p>
    <w:p w14:paraId="50674270" w14:textId="77777777" w:rsidR="00BB56A8" w:rsidRPr="00D4483E" w:rsidRDefault="00BB56A8" w:rsidP="00BB56A8">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jc w:val="both"/>
        <w:rPr>
          <w:rFonts w:ascii="Helvetica" w:hAnsi="Helvetica" w:cs="Helvetica"/>
        </w:rPr>
      </w:pPr>
      <w:r w:rsidRPr="00D4483E">
        <w:rPr>
          <w:rFonts w:ascii="Helvetica" w:hAnsi="Helvetica" w:cs="Helvetica"/>
        </w:rPr>
        <w:t>Una infrastruttura di telecomunicazione in grado di far dialogare i componenti.</w:t>
      </w:r>
    </w:p>
    <w:p w14:paraId="246C963C" w14:textId="77777777" w:rsidR="00BB56A8" w:rsidRPr="00D4483E" w:rsidRDefault="00BB56A8" w:rsidP="00BB56A8">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jc w:val="both"/>
        <w:rPr>
          <w:rFonts w:ascii="Helvetica" w:hAnsi="Helvetica" w:cs="Helvetica"/>
        </w:rPr>
      </w:pPr>
      <w:r w:rsidRPr="00D4483E">
        <w:rPr>
          <w:rFonts w:ascii="Helvetica" w:hAnsi="Helvetica" w:cs="Helvetica"/>
        </w:rPr>
        <w:t xml:space="preserve">Un data </w:t>
      </w:r>
      <w:proofErr w:type="spellStart"/>
      <w:r w:rsidRPr="00D4483E">
        <w:rPr>
          <w:rFonts w:ascii="Helvetica" w:hAnsi="Helvetica" w:cs="Helvetica"/>
        </w:rPr>
        <w:t>warhouse</w:t>
      </w:r>
      <w:proofErr w:type="spellEnd"/>
      <w:r w:rsidRPr="00D4483E">
        <w:rPr>
          <w:rFonts w:ascii="Helvetica" w:hAnsi="Helvetica" w:cs="Helvetica"/>
        </w:rPr>
        <w:t xml:space="preserve"> dove conservare i dati acquisiti dai rilevamenti.</w:t>
      </w:r>
    </w:p>
    <w:p w14:paraId="74CC4393" w14:textId="77777777" w:rsidR="00BB56A8" w:rsidRPr="00D4483E" w:rsidRDefault="00BB56A8" w:rsidP="00BB56A8">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jc w:val="both"/>
        <w:rPr>
          <w:rFonts w:ascii="Helvetica" w:hAnsi="Helvetica" w:cs="Helvetica"/>
        </w:rPr>
      </w:pPr>
      <w:r w:rsidRPr="00D4483E">
        <w:rPr>
          <w:rFonts w:ascii="Helvetica" w:hAnsi="Helvetica" w:cs="Helvetica"/>
        </w:rPr>
        <w:t>Un sistema supervisore che oltre a interagire con il database può anche interagire con in componenti fisici, mediante dei comandi.</w:t>
      </w:r>
    </w:p>
    <w:p w14:paraId="5B495F0E"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28D07148"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r w:rsidRPr="00D4483E">
        <w:rPr>
          <w:rFonts w:ascii="Helvetica" w:hAnsi="Helvetica" w:cs="Helvetica"/>
          <w:b/>
          <w:bCs/>
          <w:color w:val="BA120A"/>
        </w:rPr>
        <w:t>Sicurezza sistemi SCADA</w:t>
      </w:r>
    </w:p>
    <w:p w14:paraId="5F969EC9"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305677BC"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SCADA è un sistema che si occupa quindi sia di sicurezza legata a possibili danni che possono subire le strutture o il personale(</w:t>
      </w:r>
      <w:proofErr w:type="spellStart"/>
      <w:r w:rsidRPr="00D4483E">
        <w:rPr>
          <w:rFonts w:ascii="Helvetica" w:hAnsi="Helvetica" w:cs="Helvetica"/>
        </w:rPr>
        <w:t>safety</w:t>
      </w:r>
      <w:proofErr w:type="spellEnd"/>
      <w:r w:rsidRPr="00D4483E">
        <w:rPr>
          <w:rFonts w:ascii="Helvetica" w:hAnsi="Helvetica" w:cs="Helvetica"/>
        </w:rPr>
        <w:t>), sia alla sicurezza dei dati (security). Sono stati progettati attacchi a SCADA che avevano lo scopo di sovraccaricare i macchinari monitorati.</w:t>
      </w:r>
    </w:p>
    <w:p w14:paraId="003C44A9"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Il problema di una sicurezza (intesa come security) nei sistemi SCADA si è andata a rafforzare con l'avvento di </w:t>
      </w:r>
      <w:proofErr w:type="spellStart"/>
      <w:r w:rsidRPr="00D4483E">
        <w:rPr>
          <w:rFonts w:ascii="Helvetica" w:hAnsi="Helvetica" w:cs="Helvetica"/>
        </w:rPr>
        <w:t>stuxnet</w:t>
      </w:r>
      <w:proofErr w:type="spellEnd"/>
      <w:r w:rsidRPr="00D4483E">
        <w:rPr>
          <w:rFonts w:ascii="Helvetica" w:hAnsi="Helvetica" w:cs="Helvetica"/>
        </w:rPr>
        <w:t xml:space="preserve"> che nel 2010 attaccò i PLC di controllo delle centrifughe nucleari iraniane(le centrifughe sono impiegate per separare l'uranio pesante da quello impoverito), e distruggendone una su cinque.</w:t>
      </w:r>
    </w:p>
    <w:p w14:paraId="2322C74F"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roofErr w:type="spellStart"/>
      <w:r w:rsidRPr="00D4483E">
        <w:rPr>
          <w:rFonts w:ascii="Helvetica" w:hAnsi="Helvetica" w:cs="Helvetica"/>
        </w:rPr>
        <w:t>Stuxnet</w:t>
      </w:r>
      <w:proofErr w:type="spellEnd"/>
      <w:r w:rsidRPr="00D4483E">
        <w:rPr>
          <w:rFonts w:ascii="Helvetica" w:hAnsi="Helvetica" w:cs="Helvetica"/>
        </w:rPr>
        <w:t xml:space="preserve"> attaccava sistemi basati su piattaforma </w:t>
      </w:r>
      <w:proofErr w:type="spellStart"/>
      <w:r w:rsidRPr="00D4483E">
        <w:rPr>
          <w:rFonts w:ascii="Helvetica" w:hAnsi="Helvetica" w:cs="Helvetica"/>
        </w:rPr>
        <w:t>windows</w:t>
      </w:r>
      <w:proofErr w:type="spellEnd"/>
      <w:r w:rsidRPr="00D4483E">
        <w:rPr>
          <w:rFonts w:ascii="Helvetica" w:hAnsi="Helvetica" w:cs="Helvetica"/>
        </w:rPr>
        <w:t xml:space="preserve">, il codice sorgente di </w:t>
      </w:r>
      <w:proofErr w:type="spellStart"/>
      <w:r w:rsidRPr="00D4483E">
        <w:rPr>
          <w:rFonts w:ascii="Helvetica" w:hAnsi="Helvetica" w:cs="Helvetica"/>
        </w:rPr>
        <w:t>stuxnet</w:t>
      </w:r>
      <w:proofErr w:type="spellEnd"/>
      <w:r w:rsidRPr="00D4483E">
        <w:rPr>
          <w:rFonts w:ascii="Helvetica" w:hAnsi="Helvetica" w:cs="Helvetica"/>
        </w:rPr>
        <w:t xml:space="preserve"> non è stato reso pubblico in quanto si pensa che a partire da quello sia possibile sviluppare nuovi attacchi anche a versioni SCADA più avanzate.</w:t>
      </w:r>
    </w:p>
    <w:p w14:paraId="0844F938"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5919A133"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r w:rsidRPr="00D4483E">
        <w:rPr>
          <w:rFonts w:ascii="Helvetica" w:hAnsi="Helvetica" w:cs="Helvetica"/>
          <w:b/>
          <w:bCs/>
          <w:color w:val="BA120A"/>
        </w:rPr>
        <w:t>Struttura SCADA</w:t>
      </w:r>
    </w:p>
    <w:p w14:paraId="474A02C9"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Di seguito viene analizzata la struttura di </w:t>
      </w:r>
      <w:proofErr w:type="spellStart"/>
      <w:r w:rsidRPr="00D4483E">
        <w:rPr>
          <w:rFonts w:ascii="Helvetica" w:hAnsi="Helvetica" w:cs="Helvetica"/>
        </w:rPr>
        <w:t>OpenSCADA</w:t>
      </w:r>
      <w:proofErr w:type="spellEnd"/>
      <w:r w:rsidRPr="00D4483E">
        <w:rPr>
          <w:rFonts w:ascii="Helvetica" w:hAnsi="Helvetica" w:cs="Helvetica"/>
        </w:rPr>
        <w:t xml:space="preserve"> tale struttura si riferisce al componente supervisore che interagisce con il database. In altre implementazioni di SCADA si tendono a conservare i nomi dei package principali.</w:t>
      </w:r>
    </w:p>
    <w:p w14:paraId="7D59AA03"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I package sono definiti dal team di </w:t>
      </w:r>
      <w:proofErr w:type="spellStart"/>
      <w:r w:rsidRPr="00D4483E">
        <w:rPr>
          <w:rFonts w:ascii="Helvetica" w:hAnsi="Helvetica" w:cs="Helvetica"/>
        </w:rPr>
        <w:t>OpenSCADA</w:t>
      </w:r>
      <w:proofErr w:type="spellEnd"/>
      <w:r w:rsidRPr="00D4483E">
        <w:rPr>
          <w:rFonts w:ascii="Helvetica" w:hAnsi="Helvetica" w:cs="Helvetica"/>
        </w:rPr>
        <w:t xml:space="preserve"> come progetti a sé stanti questa definizione mostra anche l'intrinseca complessità della implementazione di SCADA.</w:t>
      </w:r>
    </w:p>
    <w:p w14:paraId="73DC42DA"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roofErr w:type="spellStart"/>
      <w:r w:rsidRPr="00D4483E">
        <w:rPr>
          <w:rFonts w:ascii="Helvetica" w:hAnsi="Helvetica" w:cs="Helvetica"/>
        </w:rPr>
        <w:t>Atlantis</w:t>
      </w:r>
      <w:proofErr w:type="spellEnd"/>
    </w:p>
    <w:p w14:paraId="63FD9882"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Il package principale contiene le funzionalità principali di SCADA si appoggia per il suo funzionamento ad altri pacchetti</w:t>
      </w:r>
    </w:p>
    <w:p w14:paraId="12D0A20C"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68E572A2"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rPr>
      </w:pPr>
      <w:proofErr w:type="spellStart"/>
      <w:r w:rsidRPr="00D4483E">
        <w:rPr>
          <w:rFonts w:ascii="Helvetica" w:hAnsi="Helvetica" w:cs="Helvetica"/>
          <w:b/>
          <w:bCs/>
        </w:rPr>
        <w:t>Utgard</w:t>
      </w:r>
      <w:proofErr w:type="spellEnd"/>
    </w:p>
    <w:p w14:paraId="456BAD9B"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Consente l'interfacciamento con gli altri componenti di acquisizione dati tramite protocollo OPC.</w:t>
      </w:r>
    </w:p>
    <w:p w14:paraId="4EEFFDB5"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rPr>
      </w:pPr>
      <w:proofErr w:type="spellStart"/>
      <w:r w:rsidRPr="00D4483E">
        <w:rPr>
          <w:rFonts w:ascii="Helvetica" w:hAnsi="Helvetica" w:cs="Helvetica"/>
          <w:b/>
          <w:bCs/>
        </w:rPr>
        <w:t>Orilla</w:t>
      </w:r>
      <w:proofErr w:type="spellEnd"/>
    </w:p>
    <w:p w14:paraId="67E4DFE5"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Ospita tutte le UI dei componenti che necessitano della </w:t>
      </w:r>
      <w:proofErr w:type="spellStart"/>
      <w:r w:rsidRPr="00D4483E">
        <w:rPr>
          <w:rFonts w:ascii="Helvetica" w:hAnsi="Helvetica" w:cs="Helvetica"/>
        </w:rPr>
        <w:t>connetività</w:t>
      </w:r>
      <w:proofErr w:type="spellEnd"/>
      <w:r w:rsidRPr="00D4483E">
        <w:rPr>
          <w:rFonts w:ascii="Helvetica" w:hAnsi="Helvetica" w:cs="Helvetica"/>
        </w:rPr>
        <w:t xml:space="preserve"> offerta da SCADA.</w:t>
      </w:r>
    </w:p>
    <w:p w14:paraId="526E378C"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rPr>
      </w:pPr>
    </w:p>
    <w:p w14:paraId="6955CA27"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rPr>
      </w:pPr>
      <w:proofErr w:type="spellStart"/>
      <w:r w:rsidRPr="00D4483E">
        <w:rPr>
          <w:rFonts w:ascii="Helvetica" w:hAnsi="Helvetica" w:cs="Helvetica"/>
          <w:b/>
          <w:bCs/>
        </w:rPr>
        <w:t>Othala</w:t>
      </w:r>
      <w:proofErr w:type="spellEnd"/>
    </w:p>
    <w:p w14:paraId="1B392146"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Consente l'interfacciamento con il sistema SCADA per l'amministratore di sistema e gli sviluppatori.</w:t>
      </w:r>
    </w:p>
    <w:p w14:paraId="79BE2B81"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Sono presenti anche molti altri package che però sono esclusivi di </w:t>
      </w:r>
      <w:proofErr w:type="spellStart"/>
      <w:r w:rsidRPr="00D4483E">
        <w:rPr>
          <w:rFonts w:ascii="Helvetica" w:hAnsi="Helvetica" w:cs="Helvetica"/>
        </w:rPr>
        <w:t>OpenSCADA</w:t>
      </w:r>
      <w:proofErr w:type="spellEnd"/>
      <w:r w:rsidRPr="00D4483E">
        <w:rPr>
          <w:rFonts w:ascii="Helvetica" w:hAnsi="Helvetica" w:cs="Helvetica"/>
        </w:rPr>
        <w:t>.</w:t>
      </w:r>
    </w:p>
    <w:p w14:paraId="0F97F318"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roofErr w:type="spellStart"/>
      <w:r w:rsidRPr="00D4483E">
        <w:rPr>
          <w:rFonts w:ascii="Helvetica" w:hAnsi="Helvetica" w:cs="Helvetica"/>
        </w:rPr>
        <w:t>OpenSCADA</w:t>
      </w:r>
      <w:proofErr w:type="spellEnd"/>
      <w:r w:rsidRPr="00D4483E">
        <w:rPr>
          <w:rFonts w:ascii="Helvetica" w:hAnsi="Helvetica" w:cs="Helvetica"/>
        </w:rPr>
        <w:t xml:space="preserve"> si dimostra versatile multi-piattaforma e configurabile, le quali configurazioni possono essere modificate dall'amministratore anche a servizio attivo. Sfrutta protocolli standard come OPC per interfacciarsi con i dispositivi.</w:t>
      </w:r>
    </w:p>
    <w:p w14:paraId="5355A3AE"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p>
    <w:p w14:paraId="17751A63"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bCs/>
          <w:color w:val="BA120A"/>
        </w:rPr>
      </w:pPr>
      <w:r w:rsidRPr="00D4483E">
        <w:rPr>
          <w:rFonts w:ascii="Helvetica" w:hAnsi="Helvetica" w:cs="Helvetica"/>
          <w:b/>
          <w:bCs/>
          <w:color w:val="BA120A"/>
        </w:rPr>
        <w:t>Vulnerabilità</w:t>
      </w:r>
    </w:p>
    <w:p w14:paraId="02820915"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Recentemente i sistemi PLC si stanno aprendo a standard pubblici piuttosto che utilizzare i propri standard proprietari. Questa esigenza frutto della necessità di permettere la collaborazioni di diverse tecnologie, ha avuto un grande impatto su SCADA che al contrario di alti sistemi distribuiti si occupa del monitoraggio di componenti ben distribuiti sul territorio e quindi può sfruttare costosi ponti radio, quanto linee telefoniche, telefonia mobile GSM/GPRS, reti WAN, etc. Fondamentalmente è venuto a mancare quello che era il cosiddetto “air gap” ovvero quella forma di sicurezza informatica che consiste nell'assicurarsi che il sistema sia isolato da reti accessibili dall'esterno.</w:t>
      </w:r>
    </w:p>
    <w:p w14:paraId="51A3182F"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Infatti i primi attacchi ricordati sui sistemi SCADA sono a opera di ex dipendenti o comunque di persone che riuscivano a introdursi e interagire con gli HMI. Gli attacchi venivano perpetuati tramite eseguibile lanciati da pennetta USB.</w:t>
      </w:r>
    </w:p>
    <w:p w14:paraId="78E3ADB2"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Questi esempi e l'esempio di </w:t>
      </w:r>
      <w:proofErr w:type="spellStart"/>
      <w:r w:rsidRPr="00D4483E">
        <w:rPr>
          <w:rFonts w:ascii="Helvetica" w:hAnsi="Helvetica" w:cs="Helvetica"/>
        </w:rPr>
        <w:t>stuxnet</w:t>
      </w:r>
      <w:proofErr w:type="spellEnd"/>
      <w:r w:rsidRPr="00D4483E">
        <w:rPr>
          <w:rFonts w:ascii="Helvetica" w:hAnsi="Helvetica" w:cs="Helvetica"/>
        </w:rPr>
        <w:t xml:space="preserve"> sono testimonianze di quanto la sicurezza del sistema sia legato a debolezze della piattaforma in cui gira. Spesso quando si parla di sistemi distribuiti, si deve considerare che si sta trattando di sistemi monolitici, che hanno necessità di una manutenzione in aggiornamenti e verifiche di qualità che spesso viene trascurata. La grande difficoltà della messa in sicurezza di sistemi di questo tipo sta nel fatto di attuare la sicurezza come un processo, che coinvolge in primis gli operatori umani, e a un periodico aggiornamento delle norme di sicurezza</w:t>
      </w:r>
    </w:p>
    <w:p w14:paraId="518B88B7"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Una vulnerabilità individuata in SCADA è legata alla non granularità al controllore di operazioni inviate ai PLC che essendo molte non vengono controllate adeguatamente e non si filtrano quelle operazioni inviate tramite pacchetti che possono risultare dannose.</w:t>
      </w:r>
    </w:p>
    <w:p w14:paraId="7108A27A"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Sul filo di questo discorso un possibile </w:t>
      </w:r>
      <w:proofErr w:type="spellStart"/>
      <w:r w:rsidRPr="00D4483E">
        <w:rPr>
          <w:rFonts w:ascii="Helvetica" w:hAnsi="Helvetica" w:cs="Helvetica"/>
        </w:rPr>
        <w:t>hardness</w:t>
      </w:r>
      <w:proofErr w:type="spellEnd"/>
      <w:r w:rsidRPr="00D4483E">
        <w:rPr>
          <w:rFonts w:ascii="Helvetica" w:hAnsi="Helvetica" w:cs="Helvetica"/>
        </w:rPr>
        <w:t xml:space="preserve"> di un sistema SCADA sfrutta proprio quegli strumenti che una piattaforma come </w:t>
      </w:r>
      <w:proofErr w:type="spellStart"/>
      <w:r w:rsidRPr="00D4483E">
        <w:rPr>
          <w:rFonts w:ascii="Helvetica" w:hAnsi="Helvetica" w:cs="Helvetica"/>
        </w:rPr>
        <w:t>linux</w:t>
      </w:r>
      <w:proofErr w:type="spellEnd"/>
      <w:r w:rsidRPr="00D4483E">
        <w:rPr>
          <w:rFonts w:ascii="Helvetica" w:hAnsi="Helvetica" w:cs="Helvetica"/>
        </w:rPr>
        <w:t xml:space="preserve"> offre in termini di sicurezza. Ovvero un approccio tramite  politiche di accessibilità DAC MAC. Le vulnerabilità individuate sono:</w:t>
      </w:r>
    </w:p>
    <w:p w14:paraId="734E25E4"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Il file di configurazione che il sistema SCADA legge in fase di avviamento.</w:t>
      </w:r>
    </w:p>
    <w:p w14:paraId="18109A89"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Le varie connessioni con i PLC a cui possono essere inviati comandi senza passare tramite l'operatore generale SCADA.</w:t>
      </w:r>
    </w:p>
    <w:p w14:paraId="5005333D"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Tutti le eventuali operazioni in grado di inviare segnali ai PLC</w:t>
      </w:r>
    </w:p>
    <w:p w14:paraId="728B9136"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Inoltre è opportuno proteggere non solo il database ma anche le operazioni che interagiscono con questo.</w:t>
      </w:r>
    </w:p>
    <w:p w14:paraId="6F4EAD97" w14:textId="77777777" w:rsidR="00BB56A8" w:rsidRPr="00D4483E" w:rsidRDefault="00BB56A8" w:rsidP="00BB56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rPr>
      </w:pPr>
      <w:r w:rsidRPr="00D4483E">
        <w:rPr>
          <w:rFonts w:ascii="Helvetica" w:hAnsi="Helvetica" w:cs="Helvetica"/>
        </w:rPr>
        <w:t xml:space="preserve">Una politica MAC che può comportarsi sia da firewall rispetto ad una </w:t>
      </w:r>
      <w:proofErr w:type="spellStart"/>
      <w:r w:rsidRPr="00D4483E">
        <w:rPr>
          <w:rFonts w:ascii="Helvetica" w:hAnsi="Helvetica" w:cs="Helvetica"/>
        </w:rPr>
        <w:t>packet</w:t>
      </w:r>
      <w:proofErr w:type="spellEnd"/>
      <w:r w:rsidRPr="00D4483E">
        <w:rPr>
          <w:rFonts w:ascii="Helvetica" w:hAnsi="Helvetica" w:cs="Helvetica"/>
        </w:rPr>
        <w:t xml:space="preserve"> </w:t>
      </w:r>
      <w:proofErr w:type="spellStart"/>
      <w:r w:rsidRPr="00D4483E">
        <w:rPr>
          <w:rFonts w:ascii="Helvetica" w:hAnsi="Helvetica" w:cs="Helvetica"/>
        </w:rPr>
        <w:t>inspection</w:t>
      </w:r>
      <w:proofErr w:type="spellEnd"/>
      <w:r w:rsidRPr="00D4483E">
        <w:rPr>
          <w:rFonts w:ascii="Helvetica" w:hAnsi="Helvetica" w:cs="Helvetica"/>
        </w:rPr>
        <w:t>, sia offrire politiche di accessibilità ben si presta per la messa in sicurezza di una installazione SCADA.</w:t>
      </w:r>
    </w:p>
    <w:p w14:paraId="38666621" w14:textId="77777777" w:rsidR="00D01D2D" w:rsidRPr="00D4483E" w:rsidRDefault="00D01D2D" w:rsidP="00BB56A8">
      <w:pPr>
        <w:jc w:val="both"/>
      </w:pPr>
    </w:p>
    <w:sectPr w:rsidR="00D01D2D" w:rsidRPr="00D4483E" w:rsidSect="00BB56A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1D7FF" w14:textId="77777777" w:rsidR="002456D8" w:rsidRDefault="002456D8" w:rsidP="002456D8">
      <w:r>
        <w:separator/>
      </w:r>
    </w:p>
  </w:endnote>
  <w:endnote w:type="continuationSeparator" w:id="0">
    <w:p w14:paraId="3F69F837" w14:textId="77777777" w:rsidR="002456D8" w:rsidRDefault="002456D8" w:rsidP="00245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D1056" w14:textId="77777777" w:rsidR="002456D8" w:rsidRDefault="002456D8" w:rsidP="002456D8">
      <w:r>
        <w:separator/>
      </w:r>
    </w:p>
  </w:footnote>
  <w:footnote w:type="continuationSeparator" w:id="0">
    <w:p w14:paraId="4F8B0D03" w14:textId="77777777" w:rsidR="002456D8" w:rsidRDefault="002456D8" w:rsidP="002456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B64D65"/>
    <w:multiLevelType w:val="hybridMultilevel"/>
    <w:tmpl w:val="A5C64B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EC85977"/>
    <w:multiLevelType w:val="hybridMultilevel"/>
    <w:tmpl w:val="F0B4DE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F9B5F9D"/>
    <w:multiLevelType w:val="hybridMultilevel"/>
    <w:tmpl w:val="85048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E653B74"/>
    <w:multiLevelType w:val="hybridMultilevel"/>
    <w:tmpl w:val="41F0FB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1C61834"/>
    <w:multiLevelType w:val="hybridMultilevel"/>
    <w:tmpl w:val="94D8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98D6C9D"/>
    <w:multiLevelType w:val="hybridMultilevel"/>
    <w:tmpl w:val="3FFC1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8"/>
  </w:num>
  <w:num w:numId="7">
    <w:abstractNumId w:val="5"/>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BB56A8"/>
    <w:rsid w:val="002456D8"/>
    <w:rsid w:val="002B5FC9"/>
    <w:rsid w:val="00650AF1"/>
    <w:rsid w:val="00715A40"/>
    <w:rsid w:val="00B26F90"/>
    <w:rsid w:val="00BB56A8"/>
    <w:rsid w:val="00D01D2D"/>
    <w:rsid w:val="00D4483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C5BF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456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2456D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BB56A8"/>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BB56A8"/>
    <w:rPr>
      <w:rFonts w:ascii="Lucida Grande" w:hAnsi="Lucida Grande" w:cs="Lucida Grande"/>
      <w:sz w:val="18"/>
      <w:szCs w:val="18"/>
    </w:rPr>
  </w:style>
  <w:style w:type="paragraph" w:styleId="Paragrafoelenco">
    <w:name w:val="List Paragraph"/>
    <w:basedOn w:val="Normale"/>
    <w:uiPriority w:val="34"/>
    <w:qFormat/>
    <w:rsid w:val="00BB56A8"/>
    <w:pPr>
      <w:ind w:left="720"/>
      <w:contextualSpacing/>
    </w:pPr>
  </w:style>
  <w:style w:type="paragraph" w:styleId="Sottotitolo">
    <w:name w:val="Subtitle"/>
    <w:basedOn w:val="Normale"/>
    <w:next w:val="Normale"/>
    <w:link w:val="SottotitoloCarattere"/>
    <w:uiPriority w:val="11"/>
    <w:qFormat/>
    <w:rsid w:val="00D4483E"/>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D4483E"/>
    <w:rPr>
      <w:rFonts w:asciiTheme="majorHAnsi" w:eastAsiaTheme="majorEastAsia" w:hAnsiTheme="majorHAnsi" w:cstheme="majorBidi"/>
      <w:i/>
      <w:iCs/>
      <w:color w:val="4F81BD" w:themeColor="accent1"/>
      <w:spacing w:val="15"/>
    </w:rPr>
  </w:style>
  <w:style w:type="paragraph" w:styleId="Titolo">
    <w:name w:val="Title"/>
    <w:basedOn w:val="Normale"/>
    <w:next w:val="Normale"/>
    <w:link w:val="TitoloCarattere"/>
    <w:uiPriority w:val="10"/>
    <w:qFormat/>
    <w:rsid w:val="00D448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D4483E"/>
    <w:rPr>
      <w:rFonts w:asciiTheme="majorHAnsi" w:eastAsiaTheme="majorEastAsia" w:hAnsiTheme="majorHAnsi" w:cstheme="majorBidi"/>
      <w:color w:val="17365D" w:themeColor="text2" w:themeShade="BF"/>
      <w:spacing w:val="5"/>
      <w:kern w:val="28"/>
      <w:sz w:val="52"/>
      <w:szCs w:val="52"/>
    </w:rPr>
  </w:style>
  <w:style w:type="character" w:customStyle="1" w:styleId="Titolo2Carattere">
    <w:name w:val="Titolo 2 Carattere"/>
    <w:basedOn w:val="Caratterepredefinitoparagrafo"/>
    <w:link w:val="Titolo2"/>
    <w:uiPriority w:val="9"/>
    <w:rsid w:val="002456D8"/>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atterepredefinitoparagrafo"/>
    <w:link w:val="Titolo1"/>
    <w:uiPriority w:val="9"/>
    <w:rsid w:val="002456D8"/>
    <w:rPr>
      <w:rFonts w:asciiTheme="majorHAnsi" w:eastAsiaTheme="majorEastAsia" w:hAnsiTheme="majorHAnsi" w:cstheme="majorBidi"/>
      <w:b/>
      <w:bCs/>
      <w:color w:val="345A8A" w:themeColor="accent1" w:themeShade="B5"/>
      <w:sz w:val="32"/>
      <w:szCs w:val="32"/>
    </w:rPr>
  </w:style>
  <w:style w:type="paragraph" w:styleId="Intestazione">
    <w:name w:val="header"/>
    <w:basedOn w:val="Normale"/>
    <w:link w:val="IntestazioneCarattere"/>
    <w:uiPriority w:val="99"/>
    <w:unhideWhenUsed/>
    <w:rsid w:val="002456D8"/>
    <w:pPr>
      <w:tabs>
        <w:tab w:val="center" w:pos="4819"/>
        <w:tab w:val="right" w:pos="9638"/>
      </w:tabs>
    </w:pPr>
  </w:style>
  <w:style w:type="character" w:customStyle="1" w:styleId="IntestazioneCarattere">
    <w:name w:val="Intestazione Carattere"/>
    <w:basedOn w:val="Caratterepredefinitoparagrafo"/>
    <w:link w:val="Intestazione"/>
    <w:uiPriority w:val="99"/>
    <w:rsid w:val="002456D8"/>
  </w:style>
  <w:style w:type="paragraph" w:styleId="Pidipagina">
    <w:name w:val="footer"/>
    <w:basedOn w:val="Normale"/>
    <w:link w:val="PidipaginaCarattere"/>
    <w:uiPriority w:val="99"/>
    <w:unhideWhenUsed/>
    <w:rsid w:val="002456D8"/>
    <w:pPr>
      <w:tabs>
        <w:tab w:val="center" w:pos="4819"/>
        <w:tab w:val="right" w:pos="9638"/>
      </w:tabs>
    </w:pPr>
  </w:style>
  <w:style w:type="character" w:customStyle="1" w:styleId="PidipaginaCarattere">
    <w:name w:val="Piè di pagina Carattere"/>
    <w:basedOn w:val="Caratterepredefinitoparagrafo"/>
    <w:link w:val="Pidipagina"/>
    <w:uiPriority w:val="99"/>
    <w:rsid w:val="002456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456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2456D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BB56A8"/>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BB56A8"/>
    <w:rPr>
      <w:rFonts w:ascii="Lucida Grande" w:hAnsi="Lucida Grande" w:cs="Lucida Grande"/>
      <w:sz w:val="18"/>
      <w:szCs w:val="18"/>
    </w:rPr>
  </w:style>
  <w:style w:type="paragraph" w:styleId="Paragrafoelenco">
    <w:name w:val="List Paragraph"/>
    <w:basedOn w:val="Normale"/>
    <w:uiPriority w:val="34"/>
    <w:qFormat/>
    <w:rsid w:val="00BB56A8"/>
    <w:pPr>
      <w:ind w:left="720"/>
      <w:contextualSpacing/>
    </w:pPr>
  </w:style>
  <w:style w:type="paragraph" w:styleId="Sottotitolo">
    <w:name w:val="Subtitle"/>
    <w:basedOn w:val="Normale"/>
    <w:next w:val="Normale"/>
    <w:link w:val="SottotitoloCarattere"/>
    <w:uiPriority w:val="11"/>
    <w:qFormat/>
    <w:rsid w:val="00D4483E"/>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D4483E"/>
    <w:rPr>
      <w:rFonts w:asciiTheme="majorHAnsi" w:eastAsiaTheme="majorEastAsia" w:hAnsiTheme="majorHAnsi" w:cstheme="majorBidi"/>
      <w:i/>
      <w:iCs/>
      <w:color w:val="4F81BD" w:themeColor="accent1"/>
      <w:spacing w:val="15"/>
    </w:rPr>
  </w:style>
  <w:style w:type="paragraph" w:styleId="Titolo">
    <w:name w:val="Title"/>
    <w:basedOn w:val="Normale"/>
    <w:next w:val="Normale"/>
    <w:link w:val="TitoloCarattere"/>
    <w:uiPriority w:val="10"/>
    <w:qFormat/>
    <w:rsid w:val="00D448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D4483E"/>
    <w:rPr>
      <w:rFonts w:asciiTheme="majorHAnsi" w:eastAsiaTheme="majorEastAsia" w:hAnsiTheme="majorHAnsi" w:cstheme="majorBidi"/>
      <w:color w:val="17365D" w:themeColor="text2" w:themeShade="BF"/>
      <w:spacing w:val="5"/>
      <w:kern w:val="28"/>
      <w:sz w:val="52"/>
      <w:szCs w:val="52"/>
    </w:rPr>
  </w:style>
  <w:style w:type="character" w:customStyle="1" w:styleId="Titolo2Carattere">
    <w:name w:val="Titolo 2 Carattere"/>
    <w:basedOn w:val="Caratterepredefinitoparagrafo"/>
    <w:link w:val="Titolo2"/>
    <w:uiPriority w:val="9"/>
    <w:rsid w:val="002456D8"/>
    <w:rPr>
      <w:rFonts w:asciiTheme="majorHAnsi" w:eastAsiaTheme="majorEastAsia" w:hAnsiTheme="majorHAnsi" w:cstheme="majorBidi"/>
      <w:b/>
      <w:bCs/>
      <w:color w:val="4F81BD" w:themeColor="accent1"/>
      <w:sz w:val="26"/>
      <w:szCs w:val="26"/>
    </w:rPr>
  </w:style>
  <w:style w:type="character" w:customStyle="1" w:styleId="Titolo1Carattere">
    <w:name w:val="Titolo 1 Carattere"/>
    <w:basedOn w:val="Caratterepredefinitoparagrafo"/>
    <w:link w:val="Titolo1"/>
    <w:uiPriority w:val="9"/>
    <w:rsid w:val="002456D8"/>
    <w:rPr>
      <w:rFonts w:asciiTheme="majorHAnsi" w:eastAsiaTheme="majorEastAsia" w:hAnsiTheme="majorHAnsi" w:cstheme="majorBidi"/>
      <w:b/>
      <w:bCs/>
      <w:color w:val="345A8A" w:themeColor="accent1" w:themeShade="B5"/>
      <w:sz w:val="32"/>
      <w:szCs w:val="32"/>
    </w:rPr>
  </w:style>
  <w:style w:type="paragraph" w:styleId="Intestazione">
    <w:name w:val="header"/>
    <w:basedOn w:val="Normale"/>
    <w:link w:val="IntestazioneCarattere"/>
    <w:uiPriority w:val="99"/>
    <w:unhideWhenUsed/>
    <w:rsid w:val="002456D8"/>
    <w:pPr>
      <w:tabs>
        <w:tab w:val="center" w:pos="4819"/>
        <w:tab w:val="right" w:pos="9638"/>
      </w:tabs>
    </w:pPr>
  </w:style>
  <w:style w:type="character" w:customStyle="1" w:styleId="IntestazioneCarattere">
    <w:name w:val="Intestazione Carattere"/>
    <w:basedOn w:val="Caratterepredefinitoparagrafo"/>
    <w:link w:val="Intestazione"/>
    <w:uiPriority w:val="99"/>
    <w:rsid w:val="002456D8"/>
  </w:style>
  <w:style w:type="paragraph" w:styleId="Pidipagina">
    <w:name w:val="footer"/>
    <w:basedOn w:val="Normale"/>
    <w:link w:val="PidipaginaCarattere"/>
    <w:uiPriority w:val="99"/>
    <w:unhideWhenUsed/>
    <w:rsid w:val="002456D8"/>
    <w:pPr>
      <w:tabs>
        <w:tab w:val="center" w:pos="4819"/>
        <w:tab w:val="right" w:pos="9638"/>
      </w:tabs>
    </w:pPr>
  </w:style>
  <w:style w:type="character" w:customStyle="1" w:styleId="PidipaginaCarattere">
    <w:name w:val="Piè di pagina Carattere"/>
    <w:basedOn w:val="Caratterepredefinitoparagrafo"/>
    <w:link w:val="Pidipagina"/>
    <w:uiPriority w:val="99"/>
    <w:rsid w:val="00245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EA694-88E0-E346-9080-A586CB9AA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2340</Words>
  <Characters>13344</Characters>
  <Application>Microsoft Macintosh Word</Application>
  <DocSecurity>0</DocSecurity>
  <Lines>111</Lines>
  <Paragraphs>31</Paragraphs>
  <ScaleCrop>false</ScaleCrop>
  <Company/>
  <LinksUpToDate>false</LinksUpToDate>
  <CharactersWithSpaces>15653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Magazzù</dc:creator>
  <cp:keywords/>
  <dc:description/>
  <cp:lastModifiedBy>Nino Magazzù</cp:lastModifiedBy>
  <cp:revision>4</cp:revision>
  <dcterms:created xsi:type="dcterms:W3CDTF">2015-03-31T17:12:00Z</dcterms:created>
  <dcterms:modified xsi:type="dcterms:W3CDTF">2015-03-31T17:54:00Z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